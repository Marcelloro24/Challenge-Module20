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2BD0B" w14:textId="32420830" w:rsidR="00267C3B" w:rsidRPr="00D06F66" w:rsidRDefault="00267C3B" w:rsidP="00802E1F">
      <w:pPr>
        <w:pStyle w:val="PlainText"/>
        <w:jc w:val="center"/>
        <w:rPr>
          <w:rFonts w:ascii="Arial" w:hAnsi="Arial" w:cs="Arial"/>
          <w:b/>
          <w:sz w:val="32"/>
          <w:szCs w:val="32"/>
          <w:lang w:val="es-SV"/>
        </w:rPr>
      </w:pPr>
      <w:r w:rsidRPr="001D665D">
        <w:rPr>
          <w:rFonts w:ascii="Arial" w:hAnsi="Arial" w:cs="Arial"/>
          <w:b/>
          <w:sz w:val="32"/>
          <w:szCs w:val="32"/>
          <w:lang w:val="es-SV"/>
        </w:rPr>
        <w:t>MARCELLO J. ROMERO</w:t>
      </w:r>
    </w:p>
    <w:p w14:paraId="1B298FDB" w14:textId="71F2FFB2" w:rsidR="00E40CE4" w:rsidRPr="00D808C9" w:rsidRDefault="00802E1F" w:rsidP="00802E1F">
      <w:pPr>
        <w:pStyle w:val="PlainText"/>
        <w:jc w:val="both"/>
        <w:rPr>
          <w:rFonts w:ascii="Arial" w:hAnsi="Arial" w:cs="Arial"/>
          <w:b/>
          <w:sz w:val="22"/>
          <w:szCs w:val="22"/>
          <w:u w:val="single"/>
          <w:lang w:val="es-SV"/>
        </w:rPr>
      </w:pPr>
      <w:proofErr w:type="spellStart"/>
      <w:r w:rsidRPr="00D808C9">
        <w:rPr>
          <w:rFonts w:ascii="Arial" w:hAnsi="Arial" w:cs="Arial"/>
          <w:b/>
          <w:sz w:val="22"/>
          <w:szCs w:val="22"/>
          <w:u w:val="single"/>
          <w:lang w:val="es-SV"/>
        </w:rPr>
        <w:t>Career</w:t>
      </w:r>
      <w:proofErr w:type="spellEnd"/>
      <w:r w:rsidRPr="00D808C9">
        <w:rPr>
          <w:rFonts w:ascii="Arial" w:hAnsi="Arial" w:cs="Arial"/>
          <w:b/>
          <w:sz w:val="22"/>
          <w:szCs w:val="22"/>
          <w:u w:val="single"/>
          <w:lang w:val="es-SV"/>
        </w:rPr>
        <w:t xml:space="preserve"> </w:t>
      </w:r>
      <w:proofErr w:type="spellStart"/>
      <w:r w:rsidRPr="00D808C9">
        <w:rPr>
          <w:rFonts w:ascii="Arial" w:hAnsi="Arial" w:cs="Arial"/>
          <w:b/>
          <w:sz w:val="22"/>
          <w:szCs w:val="22"/>
          <w:u w:val="single"/>
          <w:lang w:val="es-SV"/>
        </w:rPr>
        <w:t>Profile</w:t>
      </w:r>
      <w:proofErr w:type="spellEnd"/>
      <w:r w:rsidRPr="00D808C9">
        <w:rPr>
          <w:rFonts w:ascii="Arial" w:hAnsi="Arial" w:cs="Arial"/>
          <w:b/>
          <w:sz w:val="22"/>
          <w:szCs w:val="22"/>
          <w:u w:val="single"/>
          <w:lang w:val="es-SV"/>
        </w:rPr>
        <w:t>:</w:t>
      </w:r>
    </w:p>
    <w:p w14:paraId="5E21DE54" w14:textId="70024D17" w:rsidR="00E40CE4" w:rsidRPr="00070B3C" w:rsidRDefault="00802E1F" w:rsidP="00E40CE4">
      <w:pPr>
        <w:pStyle w:val="PlainText"/>
        <w:numPr>
          <w:ilvl w:val="0"/>
          <w:numId w:val="8"/>
        </w:numPr>
        <w:jc w:val="both"/>
        <w:rPr>
          <w:rFonts w:ascii="Arial" w:hAnsi="Arial" w:cs="Arial"/>
          <w:sz w:val="21"/>
          <w:szCs w:val="21"/>
        </w:rPr>
      </w:pPr>
      <w:r w:rsidRPr="00070B3C">
        <w:rPr>
          <w:rFonts w:ascii="Arial" w:hAnsi="Arial" w:cs="Arial"/>
          <w:sz w:val="21"/>
          <w:szCs w:val="21"/>
        </w:rPr>
        <w:t>Detail-oriented, effic</w:t>
      </w:r>
      <w:r w:rsidR="00E40CE4" w:rsidRPr="00070B3C">
        <w:rPr>
          <w:rFonts w:ascii="Arial" w:hAnsi="Arial" w:cs="Arial"/>
          <w:sz w:val="21"/>
          <w:szCs w:val="21"/>
        </w:rPr>
        <w:t>ient</w:t>
      </w:r>
      <w:r w:rsidR="00696D83" w:rsidRPr="00070B3C">
        <w:rPr>
          <w:rFonts w:ascii="Arial" w:hAnsi="Arial" w:cs="Arial"/>
          <w:sz w:val="21"/>
          <w:szCs w:val="21"/>
        </w:rPr>
        <w:t>,</w:t>
      </w:r>
      <w:r w:rsidR="00E40CE4" w:rsidRPr="00070B3C">
        <w:rPr>
          <w:rFonts w:ascii="Arial" w:hAnsi="Arial" w:cs="Arial"/>
          <w:sz w:val="21"/>
          <w:szCs w:val="21"/>
        </w:rPr>
        <w:t xml:space="preserve"> and organized professional.</w:t>
      </w:r>
    </w:p>
    <w:p w14:paraId="40A2DAE0" w14:textId="45CCBD69" w:rsidR="00802E1F" w:rsidRPr="00070B3C" w:rsidRDefault="00E40CE4" w:rsidP="00E40CE4">
      <w:pPr>
        <w:pStyle w:val="PlainText"/>
        <w:numPr>
          <w:ilvl w:val="0"/>
          <w:numId w:val="8"/>
        </w:numPr>
        <w:jc w:val="both"/>
        <w:rPr>
          <w:rFonts w:ascii="Arial" w:hAnsi="Arial" w:cs="Arial"/>
          <w:sz w:val="21"/>
          <w:szCs w:val="21"/>
        </w:rPr>
      </w:pPr>
      <w:r w:rsidRPr="00070B3C">
        <w:rPr>
          <w:rFonts w:ascii="Arial" w:hAnsi="Arial" w:cs="Arial"/>
          <w:sz w:val="21"/>
          <w:szCs w:val="21"/>
        </w:rPr>
        <w:t>E</w:t>
      </w:r>
      <w:r w:rsidR="00802E1F" w:rsidRPr="00070B3C">
        <w:rPr>
          <w:rFonts w:ascii="Arial" w:hAnsi="Arial" w:cs="Arial"/>
          <w:sz w:val="21"/>
          <w:szCs w:val="21"/>
        </w:rPr>
        <w:t>xpert using Microsoft Excel and Visual Basic</w:t>
      </w:r>
      <w:r w:rsidRPr="00070B3C">
        <w:rPr>
          <w:rFonts w:ascii="Arial" w:hAnsi="Arial" w:cs="Arial"/>
          <w:sz w:val="21"/>
          <w:szCs w:val="21"/>
        </w:rPr>
        <w:t xml:space="preserve"> to create Mac</w:t>
      </w:r>
      <w:r w:rsidR="00F34C0C" w:rsidRPr="00070B3C">
        <w:rPr>
          <w:rFonts w:ascii="Arial" w:hAnsi="Arial" w:cs="Arial"/>
          <w:sz w:val="21"/>
          <w:szCs w:val="21"/>
        </w:rPr>
        <w:t>ros</w:t>
      </w:r>
      <w:r w:rsidR="00802E1F" w:rsidRPr="00070B3C">
        <w:rPr>
          <w:rFonts w:ascii="Arial" w:hAnsi="Arial" w:cs="Arial"/>
          <w:sz w:val="21"/>
          <w:szCs w:val="21"/>
        </w:rPr>
        <w:t>.</w:t>
      </w:r>
    </w:p>
    <w:p w14:paraId="42B396D8" w14:textId="514BE9EE" w:rsidR="00802E1F" w:rsidRPr="00070B3C" w:rsidRDefault="00802E1F" w:rsidP="00E40CE4">
      <w:pPr>
        <w:pStyle w:val="PlainText"/>
        <w:numPr>
          <w:ilvl w:val="0"/>
          <w:numId w:val="8"/>
        </w:numPr>
        <w:jc w:val="both"/>
        <w:rPr>
          <w:rFonts w:ascii="Arial" w:hAnsi="Arial" w:cs="Arial"/>
          <w:sz w:val="21"/>
          <w:szCs w:val="21"/>
        </w:rPr>
      </w:pPr>
      <w:r w:rsidRPr="00070B3C">
        <w:rPr>
          <w:rFonts w:ascii="Arial" w:hAnsi="Arial" w:cs="Arial"/>
          <w:sz w:val="21"/>
          <w:szCs w:val="21"/>
        </w:rPr>
        <w:t>Strong analytical and problem-solving skills with the ability to make well thought out decisions.</w:t>
      </w:r>
    </w:p>
    <w:p w14:paraId="7EAEC3A4" w14:textId="264334F1" w:rsidR="00802E1F" w:rsidRPr="00070B3C" w:rsidRDefault="00802E1F" w:rsidP="00E40CE4">
      <w:pPr>
        <w:pStyle w:val="PlainText"/>
        <w:numPr>
          <w:ilvl w:val="0"/>
          <w:numId w:val="8"/>
        </w:numPr>
        <w:jc w:val="both"/>
        <w:rPr>
          <w:rFonts w:ascii="Arial" w:hAnsi="Arial" w:cs="Arial"/>
          <w:sz w:val="21"/>
          <w:szCs w:val="21"/>
        </w:rPr>
      </w:pPr>
      <w:r w:rsidRPr="00070B3C">
        <w:rPr>
          <w:rFonts w:ascii="Arial" w:hAnsi="Arial" w:cs="Arial"/>
          <w:sz w:val="21"/>
          <w:szCs w:val="21"/>
        </w:rPr>
        <w:t>Highly trustworthy, loyal, and ethical.</w:t>
      </w:r>
    </w:p>
    <w:p w14:paraId="11946F5B" w14:textId="39C940C2" w:rsidR="00802E1F" w:rsidRPr="00070B3C" w:rsidRDefault="00802E1F" w:rsidP="00E40CE4">
      <w:pPr>
        <w:pStyle w:val="PlainText"/>
        <w:numPr>
          <w:ilvl w:val="0"/>
          <w:numId w:val="8"/>
        </w:numPr>
        <w:jc w:val="both"/>
        <w:rPr>
          <w:rFonts w:ascii="Arial" w:hAnsi="Arial" w:cs="Arial"/>
          <w:sz w:val="21"/>
          <w:szCs w:val="21"/>
        </w:rPr>
      </w:pPr>
      <w:r w:rsidRPr="00070B3C">
        <w:rPr>
          <w:rFonts w:ascii="Arial" w:hAnsi="Arial" w:cs="Arial"/>
          <w:sz w:val="21"/>
          <w:szCs w:val="21"/>
        </w:rPr>
        <w:t>Resourceful in the completion of projects and tasks, effective at multi-tasking.</w:t>
      </w:r>
    </w:p>
    <w:p w14:paraId="0680A471" w14:textId="77777777" w:rsidR="00802E1F" w:rsidRPr="008059DF" w:rsidRDefault="00802E1F" w:rsidP="00802E1F">
      <w:pPr>
        <w:pStyle w:val="PlainText"/>
        <w:jc w:val="both"/>
        <w:rPr>
          <w:rFonts w:ascii="Arial" w:hAnsi="Arial" w:cs="Arial"/>
          <w:sz w:val="16"/>
          <w:szCs w:val="16"/>
        </w:rPr>
      </w:pPr>
    </w:p>
    <w:p w14:paraId="6B188151" w14:textId="4C49C522" w:rsidR="00E40CE4" w:rsidRPr="00E40CE4" w:rsidRDefault="00802E1F" w:rsidP="00802E1F">
      <w:pPr>
        <w:pStyle w:val="PlainTex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E40CE4">
        <w:rPr>
          <w:rFonts w:ascii="Arial" w:hAnsi="Arial" w:cs="Arial"/>
          <w:b/>
          <w:sz w:val="22"/>
          <w:szCs w:val="22"/>
          <w:u w:val="single"/>
        </w:rPr>
        <w:t>Education:</w:t>
      </w:r>
    </w:p>
    <w:p w14:paraId="4D86ADE0" w14:textId="2CDB0A38" w:rsidR="00802E1F" w:rsidRPr="00070B3C" w:rsidRDefault="00802E1F" w:rsidP="00802E1F">
      <w:pPr>
        <w:pStyle w:val="PlainText"/>
        <w:jc w:val="both"/>
        <w:rPr>
          <w:rFonts w:ascii="Arial" w:hAnsi="Arial" w:cs="Arial"/>
          <w:sz w:val="21"/>
          <w:szCs w:val="21"/>
        </w:rPr>
      </w:pPr>
      <w:proofErr w:type="spellStart"/>
      <w:r w:rsidRPr="00070B3C">
        <w:rPr>
          <w:rFonts w:ascii="Arial" w:hAnsi="Arial" w:cs="Arial"/>
          <w:sz w:val="21"/>
          <w:szCs w:val="21"/>
        </w:rPr>
        <w:t>Matías</w:t>
      </w:r>
      <w:proofErr w:type="spellEnd"/>
      <w:r w:rsidRPr="00070B3C">
        <w:rPr>
          <w:rFonts w:ascii="Arial" w:hAnsi="Arial" w:cs="Arial"/>
          <w:sz w:val="21"/>
          <w:szCs w:val="21"/>
        </w:rPr>
        <w:t xml:space="preserve"> Delgado University                                                                                                    </w:t>
      </w:r>
      <w:r w:rsidR="00E40CE4" w:rsidRPr="00070B3C">
        <w:rPr>
          <w:rFonts w:ascii="Arial" w:hAnsi="Arial" w:cs="Arial"/>
          <w:sz w:val="21"/>
          <w:szCs w:val="21"/>
        </w:rPr>
        <w:t xml:space="preserve">                 </w:t>
      </w:r>
      <w:r w:rsidR="00932466" w:rsidRPr="00070B3C">
        <w:rPr>
          <w:rFonts w:ascii="Arial" w:hAnsi="Arial" w:cs="Arial"/>
          <w:sz w:val="21"/>
          <w:szCs w:val="21"/>
        </w:rPr>
        <w:t xml:space="preserve">        </w:t>
      </w:r>
      <w:r w:rsidR="00070B3C" w:rsidRPr="00070B3C">
        <w:rPr>
          <w:rFonts w:ascii="Arial" w:hAnsi="Arial" w:cs="Arial"/>
          <w:sz w:val="21"/>
          <w:szCs w:val="21"/>
        </w:rPr>
        <w:t xml:space="preserve">                  </w:t>
      </w:r>
      <w:r w:rsidR="00932466" w:rsidRPr="00070B3C">
        <w:rPr>
          <w:rFonts w:ascii="Arial" w:hAnsi="Arial" w:cs="Arial"/>
          <w:sz w:val="21"/>
          <w:szCs w:val="21"/>
        </w:rPr>
        <w:t xml:space="preserve">   </w:t>
      </w:r>
      <w:r w:rsidRPr="00070B3C">
        <w:rPr>
          <w:rFonts w:ascii="Arial" w:hAnsi="Arial" w:cs="Arial"/>
          <w:sz w:val="21"/>
          <w:szCs w:val="21"/>
        </w:rPr>
        <w:t xml:space="preserve"> </w:t>
      </w:r>
      <w:r w:rsidRPr="00070B3C">
        <w:rPr>
          <w:rFonts w:ascii="Arial" w:hAnsi="Arial" w:cs="Arial"/>
          <w:b/>
          <w:sz w:val="21"/>
          <w:szCs w:val="21"/>
        </w:rPr>
        <w:t>2013</w:t>
      </w:r>
    </w:p>
    <w:p w14:paraId="66C9D722" w14:textId="2C435E1F" w:rsidR="00932466" w:rsidRPr="00070B3C" w:rsidRDefault="00802E1F" w:rsidP="00802E1F">
      <w:pPr>
        <w:pStyle w:val="PlainText"/>
        <w:jc w:val="both"/>
        <w:rPr>
          <w:rFonts w:ascii="Arial" w:hAnsi="Arial" w:cs="Arial"/>
        </w:rPr>
      </w:pPr>
      <w:r w:rsidRPr="00070B3C">
        <w:rPr>
          <w:rFonts w:ascii="Arial" w:hAnsi="Arial" w:cs="Arial"/>
          <w:sz w:val="21"/>
          <w:szCs w:val="21"/>
        </w:rPr>
        <w:t>Bachelor</w:t>
      </w:r>
      <w:r w:rsidR="00FC313A">
        <w:rPr>
          <w:rFonts w:ascii="Arial" w:hAnsi="Arial" w:cs="Arial"/>
          <w:sz w:val="21"/>
          <w:szCs w:val="21"/>
        </w:rPr>
        <w:t>'</w:t>
      </w:r>
      <w:r w:rsidRPr="00070B3C">
        <w:rPr>
          <w:rFonts w:ascii="Arial" w:hAnsi="Arial" w:cs="Arial"/>
          <w:sz w:val="21"/>
          <w:szCs w:val="21"/>
        </w:rPr>
        <w:t>s Degree in Business Administration</w:t>
      </w:r>
    </w:p>
    <w:p w14:paraId="5C256DDF" w14:textId="01D7A34A" w:rsidR="00802E1F" w:rsidRPr="008059DF" w:rsidRDefault="00802E1F" w:rsidP="00802E1F">
      <w:pPr>
        <w:pStyle w:val="PlainText"/>
        <w:jc w:val="both"/>
        <w:rPr>
          <w:rFonts w:ascii="Arial" w:hAnsi="Arial" w:cs="Arial"/>
          <w:sz w:val="16"/>
          <w:szCs w:val="16"/>
        </w:rPr>
      </w:pPr>
    </w:p>
    <w:p w14:paraId="7161E660" w14:textId="428F29ED" w:rsidR="00E40CE4" w:rsidRDefault="00E40CE4" w:rsidP="00802E1F">
      <w:pPr>
        <w:pStyle w:val="PlainTex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D96BF7">
        <w:rPr>
          <w:rFonts w:ascii="Arial" w:hAnsi="Arial" w:cs="Arial"/>
          <w:b/>
          <w:sz w:val="22"/>
          <w:szCs w:val="22"/>
          <w:u w:val="single"/>
        </w:rPr>
        <w:t>Professional Experience</w:t>
      </w:r>
      <w:r w:rsidR="00802E1F" w:rsidRPr="00D96BF7">
        <w:rPr>
          <w:rFonts w:ascii="Arial" w:hAnsi="Arial" w:cs="Arial"/>
          <w:b/>
          <w:sz w:val="22"/>
          <w:szCs w:val="22"/>
          <w:u w:val="single"/>
        </w:rPr>
        <w:t>:</w:t>
      </w:r>
    </w:p>
    <w:p w14:paraId="09484B08" w14:textId="77777777" w:rsidR="00307F91" w:rsidRPr="008059DF" w:rsidRDefault="00307F91" w:rsidP="00802E1F">
      <w:pPr>
        <w:pStyle w:val="PlainText"/>
        <w:jc w:val="both"/>
        <w:rPr>
          <w:rFonts w:ascii="Arial" w:hAnsi="Arial" w:cs="Arial"/>
          <w:b/>
          <w:sz w:val="16"/>
          <w:szCs w:val="16"/>
          <w:u w:val="single"/>
        </w:rPr>
      </w:pPr>
    </w:p>
    <w:p w14:paraId="2730F0CA" w14:textId="1061FCB0" w:rsidR="00B7712D" w:rsidRDefault="00B7712D" w:rsidP="00802E1F">
      <w:pPr>
        <w:pStyle w:val="PlainText"/>
        <w:jc w:val="both"/>
        <w:rPr>
          <w:rFonts w:ascii="Arial" w:hAnsi="Arial" w:cs="Arial"/>
          <w:b/>
          <w:sz w:val="22"/>
          <w:szCs w:val="22"/>
        </w:rPr>
      </w:pPr>
      <w:r w:rsidRPr="00B7712D">
        <w:rPr>
          <w:rFonts w:ascii="Arial" w:hAnsi="Arial" w:cs="Arial"/>
          <w:b/>
          <w:sz w:val="22"/>
          <w:szCs w:val="22"/>
        </w:rPr>
        <w:t>Argentine Group Inc</w:t>
      </w:r>
      <w:r w:rsidR="003004D4">
        <w:rPr>
          <w:rFonts w:ascii="Arial" w:hAnsi="Arial" w:cs="Arial"/>
          <w:b/>
          <w:sz w:val="22"/>
          <w:szCs w:val="22"/>
        </w:rPr>
        <w:tab/>
      </w:r>
      <w:r w:rsidR="003004D4">
        <w:rPr>
          <w:rFonts w:ascii="Arial" w:hAnsi="Arial" w:cs="Arial"/>
          <w:b/>
          <w:sz w:val="22"/>
          <w:szCs w:val="22"/>
        </w:rPr>
        <w:tab/>
      </w:r>
      <w:r w:rsidR="003004D4">
        <w:rPr>
          <w:rFonts w:ascii="Arial" w:hAnsi="Arial" w:cs="Arial"/>
          <w:b/>
          <w:sz w:val="22"/>
          <w:szCs w:val="22"/>
        </w:rPr>
        <w:tab/>
      </w:r>
      <w:r w:rsidR="003004D4">
        <w:rPr>
          <w:rFonts w:ascii="Arial" w:hAnsi="Arial" w:cs="Arial"/>
          <w:b/>
          <w:sz w:val="22"/>
          <w:szCs w:val="22"/>
        </w:rPr>
        <w:tab/>
      </w:r>
      <w:r w:rsidR="003004D4">
        <w:rPr>
          <w:rFonts w:ascii="Arial" w:hAnsi="Arial" w:cs="Arial"/>
          <w:b/>
          <w:sz w:val="22"/>
          <w:szCs w:val="22"/>
        </w:rPr>
        <w:tab/>
      </w:r>
      <w:r w:rsidR="003004D4">
        <w:rPr>
          <w:rFonts w:ascii="Arial" w:hAnsi="Arial" w:cs="Arial"/>
          <w:b/>
          <w:sz w:val="22"/>
          <w:szCs w:val="22"/>
        </w:rPr>
        <w:tab/>
      </w:r>
      <w:r w:rsidR="003004D4">
        <w:rPr>
          <w:rFonts w:ascii="Arial" w:hAnsi="Arial" w:cs="Arial"/>
          <w:b/>
          <w:sz w:val="22"/>
          <w:szCs w:val="22"/>
        </w:rPr>
        <w:tab/>
      </w:r>
      <w:r w:rsidR="003004D4">
        <w:rPr>
          <w:rFonts w:ascii="Arial" w:hAnsi="Arial" w:cs="Arial"/>
          <w:b/>
          <w:sz w:val="22"/>
          <w:szCs w:val="22"/>
        </w:rPr>
        <w:tab/>
      </w:r>
      <w:r w:rsidR="003004D4">
        <w:rPr>
          <w:rFonts w:ascii="Arial" w:hAnsi="Arial" w:cs="Arial"/>
          <w:b/>
          <w:sz w:val="22"/>
          <w:szCs w:val="22"/>
        </w:rPr>
        <w:tab/>
      </w:r>
      <w:r w:rsidR="00D124AF">
        <w:rPr>
          <w:rFonts w:ascii="Arial" w:hAnsi="Arial" w:cs="Arial"/>
          <w:b/>
          <w:sz w:val="22"/>
          <w:szCs w:val="22"/>
        </w:rPr>
        <w:t xml:space="preserve">          </w:t>
      </w:r>
      <w:r w:rsidR="003004D4">
        <w:rPr>
          <w:rFonts w:ascii="Arial" w:hAnsi="Arial" w:cs="Arial"/>
          <w:b/>
          <w:sz w:val="22"/>
          <w:szCs w:val="22"/>
        </w:rPr>
        <w:t>September 2019</w:t>
      </w:r>
      <w:r w:rsidR="00D124AF">
        <w:rPr>
          <w:rFonts w:ascii="Arial" w:hAnsi="Arial" w:cs="Arial"/>
          <w:b/>
          <w:sz w:val="22"/>
          <w:szCs w:val="22"/>
        </w:rPr>
        <w:t xml:space="preserve"> – To date</w:t>
      </w:r>
    </w:p>
    <w:p w14:paraId="1FC0F781" w14:textId="1601E927" w:rsidR="00307F91" w:rsidRDefault="00307F91" w:rsidP="00802E1F">
      <w:pPr>
        <w:pStyle w:val="PlainTex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Administration, Operations and Finance</w:t>
      </w:r>
      <w:r w:rsidR="00C56169">
        <w:rPr>
          <w:rFonts w:ascii="Arial" w:hAnsi="Arial" w:cs="Arial"/>
          <w:b/>
          <w:sz w:val="22"/>
          <w:szCs w:val="22"/>
        </w:rPr>
        <w:t xml:space="preserve"> </w:t>
      </w:r>
      <w:r w:rsidR="00D77A38">
        <w:rPr>
          <w:rFonts w:ascii="Arial" w:hAnsi="Arial" w:cs="Arial"/>
          <w:b/>
          <w:sz w:val="22"/>
          <w:szCs w:val="22"/>
        </w:rPr>
        <w:t>Director</w:t>
      </w:r>
      <w:r w:rsidR="00D63164">
        <w:rPr>
          <w:rFonts w:ascii="Arial" w:hAnsi="Arial" w:cs="Arial"/>
          <w:b/>
          <w:sz w:val="22"/>
          <w:szCs w:val="22"/>
        </w:rPr>
        <w:tab/>
      </w:r>
      <w:r w:rsidR="00D63164">
        <w:rPr>
          <w:rFonts w:ascii="Arial" w:hAnsi="Arial" w:cs="Arial"/>
          <w:b/>
          <w:sz w:val="22"/>
          <w:szCs w:val="22"/>
        </w:rPr>
        <w:tab/>
      </w:r>
      <w:r w:rsidR="00D63164">
        <w:rPr>
          <w:rFonts w:ascii="Arial" w:hAnsi="Arial" w:cs="Arial"/>
          <w:b/>
          <w:sz w:val="22"/>
          <w:szCs w:val="22"/>
        </w:rPr>
        <w:tab/>
      </w:r>
      <w:r w:rsidR="00D63164">
        <w:rPr>
          <w:rFonts w:ascii="Arial" w:hAnsi="Arial" w:cs="Arial"/>
          <w:b/>
          <w:sz w:val="22"/>
          <w:szCs w:val="22"/>
        </w:rPr>
        <w:tab/>
      </w:r>
      <w:r w:rsidR="00D63164">
        <w:rPr>
          <w:rFonts w:ascii="Arial" w:hAnsi="Arial" w:cs="Arial"/>
          <w:b/>
          <w:sz w:val="22"/>
          <w:szCs w:val="22"/>
        </w:rPr>
        <w:tab/>
      </w:r>
    </w:p>
    <w:p w14:paraId="63D7F736" w14:textId="3557DC3B" w:rsidR="008318C3" w:rsidRPr="0040779A" w:rsidRDefault="008318C3" w:rsidP="00802E1F">
      <w:pPr>
        <w:pStyle w:val="PlainText"/>
        <w:jc w:val="both"/>
        <w:rPr>
          <w:rFonts w:ascii="Arial" w:hAnsi="Arial" w:cs="Arial"/>
          <w:b/>
          <w:i/>
          <w:iCs/>
          <w:sz w:val="22"/>
          <w:szCs w:val="22"/>
        </w:rPr>
      </w:pPr>
      <w:r w:rsidRPr="0040779A">
        <w:rPr>
          <w:rFonts w:ascii="Arial" w:hAnsi="Arial" w:cs="Arial"/>
          <w:b/>
          <w:i/>
          <w:iCs/>
          <w:sz w:val="22"/>
          <w:szCs w:val="22"/>
        </w:rPr>
        <w:t>Day to day task</w:t>
      </w:r>
    </w:p>
    <w:p w14:paraId="06A8964F" w14:textId="383EFB4C" w:rsidR="008318C3" w:rsidRPr="00FC313A" w:rsidRDefault="00EE2799" w:rsidP="008318C3">
      <w:pPr>
        <w:pStyle w:val="PlainText"/>
        <w:numPr>
          <w:ilvl w:val="0"/>
          <w:numId w:val="11"/>
        </w:numPr>
        <w:jc w:val="both"/>
        <w:rPr>
          <w:rFonts w:ascii="Arial" w:hAnsi="Arial" w:cs="Arial"/>
          <w:bCs/>
          <w:sz w:val="22"/>
          <w:szCs w:val="22"/>
        </w:rPr>
      </w:pPr>
      <w:r w:rsidRPr="00FC313A">
        <w:rPr>
          <w:rFonts w:ascii="Arial" w:hAnsi="Arial" w:cs="Arial"/>
          <w:bCs/>
          <w:sz w:val="22"/>
          <w:szCs w:val="22"/>
        </w:rPr>
        <w:t>Invoice clients</w:t>
      </w:r>
      <w:r w:rsidR="004B2305" w:rsidRPr="00FC313A">
        <w:rPr>
          <w:rFonts w:ascii="Arial" w:hAnsi="Arial" w:cs="Arial"/>
          <w:bCs/>
          <w:sz w:val="22"/>
          <w:szCs w:val="22"/>
        </w:rPr>
        <w:t xml:space="preserve"> and manage A</w:t>
      </w:r>
      <w:r w:rsidR="00546B68">
        <w:rPr>
          <w:rFonts w:ascii="Arial" w:hAnsi="Arial" w:cs="Arial"/>
          <w:bCs/>
          <w:sz w:val="22"/>
          <w:szCs w:val="22"/>
        </w:rPr>
        <w:t xml:space="preserve">ccounts </w:t>
      </w:r>
      <w:r w:rsidR="00716C93">
        <w:rPr>
          <w:rFonts w:ascii="Arial" w:hAnsi="Arial" w:cs="Arial"/>
          <w:bCs/>
          <w:sz w:val="22"/>
          <w:szCs w:val="22"/>
        </w:rPr>
        <w:t xml:space="preserve">Receivable </w:t>
      </w:r>
    </w:p>
    <w:p w14:paraId="415E4AC2" w14:textId="1130031B" w:rsidR="004B2305" w:rsidRPr="00FC313A" w:rsidRDefault="006A46B7" w:rsidP="008318C3">
      <w:pPr>
        <w:pStyle w:val="PlainText"/>
        <w:numPr>
          <w:ilvl w:val="0"/>
          <w:numId w:val="11"/>
        </w:numPr>
        <w:jc w:val="both"/>
        <w:rPr>
          <w:rFonts w:ascii="Arial" w:hAnsi="Arial" w:cs="Arial"/>
          <w:bCs/>
          <w:sz w:val="22"/>
          <w:szCs w:val="22"/>
        </w:rPr>
      </w:pPr>
      <w:r w:rsidRPr="00FC313A">
        <w:rPr>
          <w:rFonts w:ascii="Arial" w:hAnsi="Arial" w:cs="Arial"/>
          <w:bCs/>
          <w:sz w:val="22"/>
          <w:szCs w:val="22"/>
        </w:rPr>
        <w:t>Manage project finances</w:t>
      </w:r>
    </w:p>
    <w:p w14:paraId="79F3DE99" w14:textId="3FB04E5F" w:rsidR="006A46B7" w:rsidRPr="00FC313A" w:rsidRDefault="006A46B7" w:rsidP="008318C3">
      <w:pPr>
        <w:pStyle w:val="PlainText"/>
        <w:numPr>
          <w:ilvl w:val="0"/>
          <w:numId w:val="11"/>
        </w:numPr>
        <w:jc w:val="both"/>
        <w:rPr>
          <w:rFonts w:ascii="Arial" w:hAnsi="Arial" w:cs="Arial"/>
          <w:bCs/>
          <w:sz w:val="22"/>
          <w:szCs w:val="22"/>
        </w:rPr>
      </w:pPr>
      <w:r w:rsidRPr="00FC313A">
        <w:rPr>
          <w:rFonts w:ascii="Arial" w:hAnsi="Arial" w:cs="Arial"/>
          <w:bCs/>
          <w:sz w:val="22"/>
          <w:szCs w:val="22"/>
        </w:rPr>
        <w:t xml:space="preserve">Plan </w:t>
      </w:r>
      <w:r w:rsidR="00546B68">
        <w:rPr>
          <w:rFonts w:ascii="Arial" w:hAnsi="Arial" w:cs="Arial"/>
          <w:bCs/>
          <w:sz w:val="22"/>
          <w:szCs w:val="22"/>
        </w:rPr>
        <w:t>b</w:t>
      </w:r>
      <w:r w:rsidRPr="00FC313A">
        <w:rPr>
          <w:rFonts w:ascii="Arial" w:hAnsi="Arial" w:cs="Arial"/>
          <w:bCs/>
          <w:sz w:val="22"/>
          <w:szCs w:val="22"/>
        </w:rPr>
        <w:t>udgets</w:t>
      </w:r>
    </w:p>
    <w:p w14:paraId="2434B0FA" w14:textId="530B0EF7" w:rsidR="006A46B7" w:rsidRPr="00FC313A" w:rsidRDefault="006D2A62" w:rsidP="008318C3">
      <w:pPr>
        <w:pStyle w:val="PlainText"/>
        <w:numPr>
          <w:ilvl w:val="0"/>
          <w:numId w:val="11"/>
        </w:numPr>
        <w:jc w:val="both"/>
        <w:rPr>
          <w:rFonts w:ascii="Arial" w:hAnsi="Arial" w:cs="Arial"/>
          <w:bCs/>
          <w:sz w:val="22"/>
          <w:szCs w:val="22"/>
        </w:rPr>
      </w:pPr>
      <w:r w:rsidRPr="00FC313A">
        <w:rPr>
          <w:rFonts w:ascii="Arial" w:hAnsi="Arial" w:cs="Arial"/>
          <w:bCs/>
          <w:sz w:val="22"/>
          <w:szCs w:val="22"/>
        </w:rPr>
        <w:t xml:space="preserve">Oversee </w:t>
      </w:r>
      <w:r w:rsidR="00546B68">
        <w:rPr>
          <w:rFonts w:ascii="Arial" w:hAnsi="Arial" w:cs="Arial"/>
          <w:bCs/>
          <w:sz w:val="22"/>
          <w:szCs w:val="22"/>
        </w:rPr>
        <w:t>s</w:t>
      </w:r>
      <w:r w:rsidRPr="00FC313A">
        <w:rPr>
          <w:rFonts w:ascii="Arial" w:hAnsi="Arial" w:cs="Arial"/>
          <w:bCs/>
          <w:sz w:val="22"/>
          <w:szCs w:val="22"/>
        </w:rPr>
        <w:t xml:space="preserve">ubcontractor </w:t>
      </w:r>
      <w:r w:rsidR="00546B68">
        <w:rPr>
          <w:rFonts w:ascii="Arial" w:hAnsi="Arial" w:cs="Arial"/>
          <w:bCs/>
          <w:sz w:val="22"/>
          <w:szCs w:val="22"/>
        </w:rPr>
        <w:t>p</w:t>
      </w:r>
      <w:r w:rsidRPr="00FC313A">
        <w:rPr>
          <w:rFonts w:ascii="Arial" w:hAnsi="Arial" w:cs="Arial"/>
          <w:bCs/>
          <w:sz w:val="22"/>
          <w:szCs w:val="22"/>
        </w:rPr>
        <w:t>ayroll</w:t>
      </w:r>
    </w:p>
    <w:p w14:paraId="1E463D64" w14:textId="488F4F36" w:rsidR="006D2A62" w:rsidRPr="00FC313A" w:rsidRDefault="006D2A62" w:rsidP="008318C3">
      <w:pPr>
        <w:pStyle w:val="PlainText"/>
        <w:numPr>
          <w:ilvl w:val="0"/>
          <w:numId w:val="11"/>
        </w:numPr>
        <w:jc w:val="both"/>
        <w:rPr>
          <w:rFonts w:ascii="Arial" w:hAnsi="Arial" w:cs="Arial"/>
          <w:bCs/>
          <w:sz w:val="22"/>
          <w:szCs w:val="22"/>
        </w:rPr>
      </w:pPr>
      <w:r w:rsidRPr="00FC313A">
        <w:rPr>
          <w:rFonts w:ascii="Arial" w:hAnsi="Arial" w:cs="Arial"/>
          <w:bCs/>
          <w:sz w:val="22"/>
          <w:szCs w:val="22"/>
        </w:rPr>
        <w:t>Estimate projects</w:t>
      </w:r>
    </w:p>
    <w:p w14:paraId="3CDE9C97" w14:textId="685AA214" w:rsidR="006D2A62" w:rsidRDefault="004C4399" w:rsidP="008318C3">
      <w:pPr>
        <w:pStyle w:val="PlainText"/>
        <w:numPr>
          <w:ilvl w:val="0"/>
          <w:numId w:val="11"/>
        </w:numPr>
        <w:jc w:val="both"/>
        <w:rPr>
          <w:rFonts w:ascii="Arial" w:hAnsi="Arial" w:cs="Arial"/>
          <w:bCs/>
          <w:sz w:val="22"/>
          <w:szCs w:val="22"/>
        </w:rPr>
      </w:pPr>
      <w:r w:rsidRPr="00FC313A">
        <w:rPr>
          <w:rFonts w:ascii="Arial" w:hAnsi="Arial" w:cs="Arial"/>
          <w:bCs/>
          <w:sz w:val="22"/>
          <w:szCs w:val="22"/>
        </w:rPr>
        <w:t xml:space="preserve">Schedule </w:t>
      </w:r>
      <w:r w:rsidR="00546B68">
        <w:rPr>
          <w:rFonts w:ascii="Arial" w:hAnsi="Arial" w:cs="Arial"/>
          <w:bCs/>
          <w:sz w:val="22"/>
          <w:szCs w:val="22"/>
        </w:rPr>
        <w:t>j</w:t>
      </w:r>
      <w:r w:rsidRPr="00FC313A">
        <w:rPr>
          <w:rFonts w:ascii="Arial" w:hAnsi="Arial" w:cs="Arial"/>
          <w:bCs/>
          <w:sz w:val="22"/>
          <w:szCs w:val="22"/>
        </w:rPr>
        <w:t xml:space="preserve">obs and oversee </w:t>
      </w:r>
      <w:r w:rsidR="00FC313A" w:rsidRPr="00FC313A">
        <w:rPr>
          <w:rFonts w:ascii="Arial" w:hAnsi="Arial" w:cs="Arial"/>
          <w:bCs/>
          <w:sz w:val="22"/>
          <w:szCs w:val="22"/>
        </w:rPr>
        <w:t xml:space="preserve">the </w:t>
      </w:r>
      <w:r w:rsidRPr="00FC313A">
        <w:rPr>
          <w:rFonts w:ascii="Arial" w:hAnsi="Arial" w:cs="Arial"/>
          <w:bCs/>
          <w:sz w:val="22"/>
          <w:szCs w:val="22"/>
        </w:rPr>
        <w:t>ex</w:t>
      </w:r>
      <w:r w:rsidR="00FC313A" w:rsidRPr="00FC313A">
        <w:rPr>
          <w:rFonts w:ascii="Arial" w:hAnsi="Arial" w:cs="Arial"/>
          <w:bCs/>
          <w:sz w:val="22"/>
          <w:szCs w:val="22"/>
        </w:rPr>
        <w:t>ecut</w:t>
      </w:r>
      <w:r w:rsidRPr="00FC313A">
        <w:rPr>
          <w:rFonts w:ascii="Arial" w:hAnsi="Arial" w:cs="Arial"/>
          <w:bCs/>
          <w:sz w:val="22"/>
          <w:szCs w:val="22"/>
        </w:rPr>
        <w:t>ion</w:t>
      </w:r>
    </w:p>
    <w:p w14:paraId="5A41D21A" w14:textId="2F66F259" w:rsidR="00603DD9" w:rsidRPr="0040779A" w:rsidRDefault="00603DD9" w:rsidP="00603DD9">
      <w:pPr>
        <w:pStyle w:val="PlainText"/>
        <w:jc w:val="both"/>
        <w:rPr>
          <w:rFonts w:ascii="Arial" w:hAnsi="Arial" w:cs="Arial"/>
          <w:b/>
          <w:i/>
          <w:iCs/>
          <w:sz w:val="22"/>
          <w:szCs w:val="22"/>
        </w:rPr>
      </w:pPr>
      <w:r w:rsidRPr="0040779A">
        <w:rPr>
          <w:rFonts w:ascii="Arial" w:hAnsi="Arial" w:cs="Arial"/>
          <w:b/>
          <w:i/>
          <w:iCs/>
          <w:sz w:val="22"/>
          <w:szCs w:val="22"/>
        </w:rPr>
        <w:t>Accomplishments:</w:t>
      </w:r>
    </w:p>
    <w:p w14:paraId="1B6C0A70" w14:textId="5E13DDB4" w:rsidR="00603DD9" w:rsidRDefault="00603DD9" w:rsidP="00603DD9">
      <w:pPr>
        <w:pStyle w:val="PlainText"/>
        <w:numPr>
          <w:ilvl w:val="0"/>
          <w:numId w:val="1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Reduce</w:t>
      </w:r>
      <w:r w:rsidR="000D2A84">
        <w:rPr>
          <w:rFonts w:ascii="Arial" w:hAnsi="Arial" w:cs="Arial"/>
          <w:bCs/>
          <w:sz w:val="22"/>
          <w:szCs w:val="22"/>
        </w:rPr>
        <w:t>d</w:t>
      </w:r>
      <w:r>
        <w:rPr>
          <w:rFonts w:ascii="Arial" w:hAnsi="Arial" w:cs="Arial"/>
          <w:bCs/>
          <w:sz w:val="22"/>
          <w:szCs w:val="22"/>
        </w:rPr>
        <w:t xml:space="preserve"> A</w:t>
      </w:r>
      <w:r w:rsidR="00716C93">
        <w:rPr>
          <w:rFonts w:ascii="Arial" w:hAnsi="Arial" w:cs="Arial"/>
          <w:bCs/>
          <w:sz w:val="22"/>
          <w:szCs w:val="22"/>
        </w:rPr>
        <w:t>ccounts Receivable</w:t>
      </w:r>
      <w:r>
        <w:rPr>
          <w:rFonts w:ascii="Arial" w:hAnsi="Arial" w:cs="Arial"/>
          <w:bCs/>
          <w:sz w:val="22"/>
          <w:szCs w:val="22"/>
        </w:rPr>
        <w:t xml:space="preserve"> by </w:t>
      </w:r>
      <w:r w:rsidR="000B5E0D">
        <w:rPr>
          <w:rFonts w:ascii="Arial" w:hAnsi="Arial" w:cs="Arial"/>
          <w:bCs/>
          <w:sz w:val="22"/>
          <w:szCs w:val="22"/>
        </w:rPr>
        <w:t>80% and solved company cash</w:t>
      </w:r>
      <w:r w:rsidR="00B81069">
        <w:rPr>
          <w:rFonts w:ascii="Arial" w:hAnsi="Arial" w:cs="Arial"/>
          <w:bCs/>
          <w:sz w:val="22"/>
          <w:szCs w:val="22"/>
        </w:rPr>
        <w:t xml:space="preserve"> </w:t>
      </w:r>
      <w:r w:rsidR="000B5E0D">
        <w:rPr>
          <w:rFonts w:ascii="Arial" w:hAnsi="Arial" w:cs="Arial"/>
          <w:bCs/>
          <w:sz w:val="22"/>
          <w:szCs w:val="22"/>
        </w:rPr>
        <w:t>flow problems</w:t>
      </w:r>
      <w:r w:rsidR="00F33C26">
        <w:rPr>
          <w:rFonts w:ascii="Arial" w:hAnsi="Arial" w:cs="Arial"/>
          <w:bCs/>
          <w:sz w:val="22"/>
          <w:szCs w:val="22"/>
        </w:rPr>
        <w:t>.</w:t>
      </w:r>
    </w:p>
    <w:p w14:paraId="6D653E4D" w14:textId="7C693CE2" w:rsidR="000B5E0D" w:rsidRDefault="000B5E0D" w:rsidP="00603DD9">
      <w:pPr>
        <w:pStyle w:val="PlainText"/>
        <w:numPr>
          <w:ilvl w:val="0"/>
          <w:numId w:val="1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Modify </w:t>
      </w:r>
      <w:r w:rsidR="005A4DF5">
        <w:rPr>
          <w:rFonts w:ascii="Arial" w:hAnsi="Arial" w:cs="Arial"/>
          <w:bCs/>
          <w:sz w:val="22"/>
          <w:szCs w:val="22"/>
        </w:rPr>
        <w:t xml:space="preserve">invoices to be clean and clear </w:t>
      </w:r>
      <w:r w:rsidR="00F079CC">
        <w:rPr>
          <w:rFonts w:ascii="Arial" w:hAnsi="Arial" w:cs="Arial"/>
          <w:bCs/>
          <w:sz w:val="22"/>
          <w:szCs w:val="22"/>
        </w:rPr>
        <w:t>for</w:t>
      </w:r>
      <w:r w:rsidR="005A4DF5">
        <w:rPr>
          <w:rFonts w:ascii="Arial" w:hAnsi="Arial" w:cs="Arial"/>
          <w:bCs/>
          <w:sz w:val="22"/>
          <w:szCs w:val="22"/>
        </w:rPr>
        <w:t xml:space="preserve"> </w:t>
      </w:r>
      <w:r w:rsidR="00B81069">
        <w:rPr>
          <w:rFonts w:ascii="Arial" w:hAnsi="Arial" w:cs="Arial"/>
          <w:bCs/>
          <w:sz w:val="22"/>
          <w:szCs w:val="22"/>
        </w:rPr>
        <w:t xml:space="preserve">the </w:t>
      </w:r>
      <w:r w:rsidR="005A4DF5">
        <w:rPr>
          <w:rFonts w:ascii="Arial" w:hAnsi="Arial" w:cs="Arial"/>
          <w:bCs/>
          <w:sz w:val="22"/>
          <w:szCs w:val="22"/>
        </w:rPr>
        <w:t>client</w:t>
      </w:r>
      <w:r w:rsidR="00B81069">
        <w:rPr>
          <w:rFonts w:ascii="Arial" w:hAnsi="Arial" w:cs="Arial"/>
          <w:bCs/>
          <w:sz w:val="22"/>
          <w:szCs w:val="22"/>
        </w:rPr>
        <w:t>'</w:t>
      </w:r>
      <w:r w:rsidR="005A4DF5">
        <w:rPr>
          <w:rFonts w:ascii="Arial" w:hAnsi="Arial" w:cs="Arial"/>
          <w:bCs/>
          <w:sz w:val="22"/>
          <w:szCs w:val="22"/>
        </w:rPr>
        <w:t>s better understand</w:t>
      </w:r>
      <w:r w:rsidR="008E4809">
        <w:rPr>
          <w:rFonts w:ascii="Arial" w:hAnsi="Arial" w:cs="Arial"/>
          <w:bCs/>
          <w:sz w:val="22"/>
          <w:szCs w:val="22"/>
        </w:rPr>
        <w:t>ing</w:t>
      </w:r>
      <w:r w:rsidR="005A4DF5">
        <w:rPr>
          <w:rFonts w:ascii="Arial" w:hAnsi="Arial" w:cs="Arial"/>
          <w:bCs/>
          <w:sz w:val="22"/>
          <w:szCs w:val="22"/>
        </w:rPr>
        <w:t xml:space="preserve"> and</w:t>
      </w:r>
      <w:r w:rsidR="007F06FA">
        <w:rPr>
          <w:rFonts w:ascii="Arial" w:hAnsi="Arial" w:cs="Arial"/>
          <w:bCs/>
          <w:sz w:val="22"/>
          <w:szCs w:val="22"/>
        </w:rPr>
        <w:t xml:space="preserve"> get them to pay </w:t>
      </w:r>
      <w:r w:rsidR="00172038">
        <w:rPr>
          <w:rFonts w:ascii="Arial" w:hAnsi="Arial" w:cs="Arial"/>
          <w:bCs/>
          <w:sz w:val="22"/>
          <w:szCs w:val="22"/>
        </w:rPr>
        <w:t>without</w:t>
      </w:r>
      <w:r w:rsidR="007F06FA">
        <w:rPr>
          <w:rFonts w:ascii="Arial" w:hAnsi="Arial" w:cs="Arial"/>
          <w:bCs/>
          <w:sz w:val="22"/>
          <w:szCs w:val="22"/>
        </w:rPr>
        <w:t xml:space="preserve"> any objections</w:t>
      </w:r>
      <w:r w:rsidR="002F171D">
        <w:rPr>
          <w:rFonts w:ascii="Arial" w:hAnsi="Arial" w:cs="Arial"/>
          <w:bCs/>
          <w:sz w:val="22"/>
          <w:szCs w:val="22"/>
        </w:rPr>
        <w:t>.</w:t>
      </w:r>
    </w:p>
    <w:p w14:paraId="2674FD5F" w14:textId="4CC3538E" w:rsidR="007F06FA" w:rsidRDefault="007F06FA" w:rsidP="00603DD9">
      <w:pPr>
        <w:pStyle w:val="PlainText"/>
        <w:numPr>
          <w:ilvl w:val="0"/>
          <w:numId w:val="1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Made the transition from QB desktop to </w:t>
      </w:r>
      <w:r w:rsidR="00DB06E1">
        <w:rPr>
          <w:rFonts w:ascii="Arial" w:hAnsi="Arial" w:cs="Arial"/>
          <w:bCs/>
          <w:sz w:val="22"/>
          <w:szCs w:val="22"/>
        </w:rPr>
        <w:t xml:space="preserve">QB </w:t>
      </w:r>
      <w:r>
        <w:rPr>
          <w:rFonts w:ascii="Arial" w:hAnsi="Arial" w:cs="Arial"/>
          <w:bCs/>
          <w:sz w:val="22"/>
          <w:szCs w:val="22"/>
        </w:rPr>
        <w:t xml:space="preserve">online, which enable </w:t>
      </w:r>
      <w:r w:rsidR="00DB06E1">
        <w:rPr>
          <w:rFonts w:ascii="Arial" w:hAnsi="Arial" w:cs="Arial"/>
          <w:bCs/>
          <w:sz w:val="22"/>
          <w:szCs w:val="22"/>
        </w:rPr>
        <w:t>the company</w:t>
      </w:r>
      <w:r>
        <w:rPr>
          <w:rFonts w:ascii="Arial" w:hAnsi="Arial" w:cs="Arial"/>
          <w:bCs/>
          <w:sz w:val="22"/>
          <w:szCs w:val="22"/>
        </w:rPr>
        <w:t xml:space="preserve"> to start </w:t>
      </w:r>
      <w:r w:rsidR="00F079CC">
        <w:rPr>
          <w:rFonts w:ascii="Arial" w:hAnsi="Arial" w:cs="Arial"/>
          <w:bCs/>
          <w:sz w:val="22"/>
          <w:szCs w:val="22"/>
        </w:rPr>
        <w:t>receiving money electronically through Intuit</w:t>
      </w:r>
      <w:r w:rsidR="00B81069">
        <w:rPr>
          <w:rFonts w:ascii="Arial" w:hAnsi="Arial" w:cs="Arial"/>
          <w:bCs/>
          <w:sz w:val="22"/>
          <w:szCs w:val="22"/>
        </w:rPr>
        <w:t>,</w:t>
      </w:r>
      <w:r w:rsidR="00F079CC">
        <w:rPr>
          <w:rFonts w:ascii="Arial" w:hAnsi="Arial" w:cs="Arial"/>
          <w:bCs/>
          <w:sz w:val="22"/>
          <w:szCs w:val="22"/>
        </w:rPr>
        <w:t xml:space="preserve"> facilitating payment options to clients.</w:t>
      </w:r>
    </w:p>
    <w:p w14:paraId="3EE6F215" w14:textId="0C3999AF" w:rsidR="00F079CC" w:rsidRDefault="00172038" w:rsidP="00603DD9">
      <w:pPr>
        <w:pStyle w:val="PlainText"/>
        <w:numPr>
          <w:ilvl w:val="0"/>
          <w:numId w:val="1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Reduce</w:t>
      </w:r>
      <w:r w:rsidR="000D2A84">
        <w:rPr>
          <w:rFonts w:ascii="Arial" w:hAnsi="Arial" w:cs="Arial"/>
          <w:bCs/>
          <w:sz w:val="22"/>
          <w:szCs w:val="22"/>
        </w:rPr>
        <w:t>d</w:t>
      </w:r>
      <w:r>
        <w:rPr>
          <w:rFonts w:ascii="Arial" w:hAnsi="Arial" w:cs="Arial"/>
          <w:bCs/>
          <w:sz w:val="22"/>
          <w:szCs w:val="22"/>
        </w:rPr>
        <w:t xml:space="preserve"> project costs by 15% by</w:t>
      </w:r>
      <w:r w:rsidR="001C04CB">
        <w:rPr>
          <w:rFonts w:ascii="Arial" w:hAnsi="Arial" w:cs="Arial"/>
          <w:bCs/>
          <w:sz w:val="22"/>
          <w:szCs w:val="22"/>
        </w:rPr>
        <w:t xml:space="preserve"> implementing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1C04CB">
        <w:rPr>
          <w:rFonts w:ascii="Arial" w:hAnsi="Arial" w:cs="Arial"/>
          <w:bCs/>
          <w:sz w:val="22"/>
          <w:szCs w:val="22"/>
        </w:rPr>
        <w:t>a</w:t>
      </w:r>
      <w:r>
        <w:rPr>
          <w:rFonts w:ascii="Arial" w:hAnsi="Arial" w:cs="Arial"/>
          <w:bCs/>
          <w:sz w:val="22"/>
          <w:szCs w:val="22"/>
        </w:rPr>
        <w:t xml:space="preserve"> plan and budget</w:t>
      </w:r>
      <w:r w:rsidR="001C04CB">
        <w:rPr>
          <w:rFonts w:ascii="Arial" w:hAnsi="Arial" w:cs="Arial"/>
          <w:bCs/>
          <w:sz w:val="22"/>
          <w:szCs w:val="22"/>
        </w:rPr>
        <w:t xml:space="preserve"> for each project</w:t>
      </w:r>
      <w:r>
        <w:rPr>
          <w:rFonts w:ascii="Arial" w:hAnsi="Arial" w:cs="Arial"/>
          <w:bCs/>
          <w:sz w:val="22"/>
          <w:szCs w:val="22"/>
        </w:rPr>
        <w:t>.</w:t>
      </w:r>
    </w:p>
    <w:p w14:paraId="4DC271B4" w14:textId="0EA75428" w:rsidR="00172038" w:rsidRDefault="00E45497" w:rsidP="00603DD9">
      <w:pPr>
        <w:pStyle w:val="PlainText"/>
        <w:numPr>
          <w:ilvl w:val="0"/>
          <w:numId w:val="1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Re-make</w:t>
      </w:r>
      <w:r w:rsidR="00B3682A">
        <w:rPr>
          <w:rFonts w:ascii="Arial" w:hAnsi="Arial" w:cs="Arial"/>
          <w:bCs/>
          <w:sz w:val="22"/>
          <w:szCs w:val="22"/>
        </w:rPr>
        <w:t xml:space="preserve"> the estimating </w:t>
      </w:r>
      <w:r w:rsidR="00A95A11">
        <w:rPr>
          <w:rFonts w:ascii="Arial" w:hAnsi="Arial" w:cs="Arial"/>
          <w:bCs/>
          <w:sz w:val="22"/>
          <w:szCs w:val="22"/>
        </w:rPr>
        <w:t xml:space="preserve">project </w:t>
      </w:r>
      <w:r w:rsidR="00B3682A">
        <w:rPr>
          <w:rFonts w:ascii="Arial" w:hAnsi="Arial" w:cs="Arial"/>
          <w:bCs/>
          <w:sz w:val="22"/>
          <w:szCs w:val="22"/>
        </w:rPr>
        <w:t xml:space="preserve">template in excel to suit </w:t>
      </w:r>
      <w:r w:rsidR="00CF2BBC">
        <w:rPr>
          <w:rFonts w:ascii="Arial" w:hAnsi="Arial" w:cs="Arial"/>
          <w:bCs/>
          <w:sz w:val="22"/>
          <w:szCs w:val="22"/>
        </w:rPr>
        <w:t xml:space="preserve">better </w:t>
      </w:r>
      <w:r w:rsidR="00B3682A">
        <w:rPr>
          <w:rFonts w:ascii="Arial" w:hAnsi="Arial" w:cs="Arial"/>
          <w:bCs/>
          <w:sz w:val="22"/>
          <w:szCs w:val="22"/>
        </w:rPr>
        <w:t>the company needs and keep it dynamically for changes over the years.</w:t>
      </w:r>
      <w:r w:rsidR="003E7683">
        <w:rPr>
          <w:rFonts w:ascii="Arial" w:hAnsi="Arial" w:cs="Arial"/>
          <w:bCs/>
          <w:sz w:val="22"/>
          <w:szCs w:val="22"/>
        </w:rPr>
        <w:t xml:space="preserve"> This help</w:t>
      </w:r>
      <w:r w:rsidR="0040779A">
        <w:rPr>
          <w:rFonts w:ascii="Arial" w:hAnsi="Arial" w:cs="Arial"/>
          <w:bCs/>
          <w:sz w:val="22"/>
          <w:szCs w:val="22"/>
        </w:rPr>
        <w:t>ed</w:t>
      </w:r>
      <w:r w:rsidR="003E7683">
        <w:rPr>
          <w:rFonts w:ascii="Arial" w:hAnsi="Arial" w:cs="Arial"/>
          <w:bCs/>
          <w:sz w:val="22"/>
          <w:szCs w:val="22"/>
        </w:rPr>
        <w:t xml:space="preserve"> present proposals </w:t>
      </w:r>
      <w:r>
        <w:rPr>
          <w:rFonts w:ascii="Arial" w:hAnsi="Arial" w:cs="Arial"/>
          <w:bCs/>
          <w:sz w:val="22"/>
          <w:szCs w:val="22"/>
        </w:rPr>
        <w:t>more effectively</w:t>
      </w:r>
      <w:r w:rsidR="003E7683">
        <w:rPr>
          <w:rFonts w:ascii="Arial" w:hAnsi="Arial" w:cs="Arial"/>
          <w:bCs/>
          <w:sz w:val="22"/>
          <w:szCs w:val="22"/>
        </w:rPr>
        <w:t xml:space="preserve"> and improve</w:t>
      </w:r>
      <w:r w:rsidR="008A686A">
        <w:rPr>
          <w:rFonts w:ascii="Arial" w:hAnsi="Arial" w:cs="Arial"/>
          <w:bCs/>
          <w:sz w:val="22"/>
          <w:szCs w:val="22"/>
        </w:rPr>
        <w:t>d</w:t>
      </w:r>
      <w:r w:rsidR="003E7683">
        <w:rPr>
          <w:rFonts w:ascii="Arial" w:hAnsi="Arial" w:cs="Arial"/>
          <w:bCs/>
          <w:sz w:val="22"/>
          <w:szCs w:val="22"/>
        </w:rPr>
        <w:t xml:space="preserve"> </w:t>
      </w:r>
      <w:r w:rsidR="0040779A">
        <w:rPr>
          <w:rFonts w:ascii="Arial" w:hAnsi="Arial" w:cs="Arial"/>
          <w:bCs/>
          <w:sz w:val="22"/>
          <w:szCs w:val="22"/>
        </w:rPr>
        <w:t xml:space="preserve">the </w:t>
      </w:r>
      <w:r w:rsidR="008A686A">
        <w:rPr>
          <w:rFonts w:ascii="Arial" w:hAnsi="Arial" w:cs="Arial"/>
          <w:bCs/>
          <w:sz w:val="22"/>
          <w:szCs w:val="22"/>
        </w:rPr>
        <w:t>percentage</w:t>
      </w:r>
      <w:r w:rsidR="0040779A">
        <w:rPr>
          <w:rFonts w:ascii="Arial" w:hAnsi="Arial" w:cs="Arial"/>
          <w:bCs/>
          <w:sz w:val="22"/>
          <w:szCs w:val="22"/>
        </w:rPr>
        <w:t xml:space="preserve"> of how often projects are closed.</w:t>
      </w:r>
    </w:p>
    <w:p w14:paraId="2834848A" w14:textId="767FF9AC" w:rsidR="00B7712D" w:rsidRPr="00C702F1" w:rsidRDefault="008646E8" w:rsidP="00474779">
      <w:pPr>
        <w:pStyle w:val="PlainText"/>
        <w:numPr>
          <w:ilvl w:val="0"/>
          <w:numId w:val="12"/>
        </w:num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C702F1">
        <w:rPr>
          <w:rFonts w:ascii="Arial" w:hAnsi="Arial" w:cs="Arial"/>
          <w:bCs/>
          <w:sz w:val="22"/>
          <w:szCs w:val="22"/>
        </w:rPr>
        <w:t>Improve</w:t>
      </w:r>
      <w:r w:rsidR="00546B68">
        <w:rPr>
          <w:rFonts w:ascii="Arial" w:hAnsi="Arial" w:cs="Arial"/>
          <w:bCs/>
          <w:sz w:val="22"/>
          <w:szCs w:val="22"/>
        </w:rPr>
        <w:t>d</w:t>
      </w:r>
      <w:r w:rsidRPr="00C702F1">
        <w:rPr>
          <w:rFonts w:ascii="Arial" w:hAnsi="Arial" w:cs="Arial"/>
          <w:bCs/>
          <w:sz w:val="22"/>
          <w:szCs w:val="22"/>
        </w:rPr>
        <w:t xml:space="preserve"> relation</w:t>
      </w:r>
      <w:r w:rsidR="00546B68">
        <w:rPr>
          <w:rFonts w:ascii="Arial" w:hAnsi="Arial" w:cs="Arial"/>
          <w:bCs/>
          <w:sz w:val="22"/>
          <w:szCs w:val="22"/>
        </w:rPr>
        <w:t>s</w:t>
      </w:r>
      <w:r w:rsidRPr="00C702F1">
        <w:rPr>
          <w:rFonts w:ascii="Arial" w:hAnsi="Arial" w:cs="Arial"/>
          <w:bCs/>
          <w:sz w:val="22"/>
          <w:szCs w:val="22"/>
        </w:rPr>
        <w:t xml:space="preserve"> with </w:t>
      </w:r>
      <w:r w:rsidR="00546B68">
        <w:rPr>
          <w:rFonts w:ascii="Arial" w:hAnsi="Arial" w:cs="Arial"/>
          <w:bCs/>
          <w:sz w:val="22"/>
          <w:szCs w:val="22"/>
        </w:rPr>
        <w:t>s</w:t>
      </w:r>
      <w:r w:rsidR="00614172" w:rsidRPr="00C702F1">
        <w:rPr>
          <w:rFonts w:ascii="Arial" w:hAnsi="Arial" w:cs="Arial"/>
          <w:bCs/>
          <w:sz w:val="22"/>
          <w:szCs w:val="22"/>
        </w:rPr>
        <w:t>ubcontractor</w:t>
      </w:r>
      <w:r w:rsidR="00546B68">
        <w:rPr>
          <w:rFonts w:ascii="Arial" w:hAnsi="Arial" w:cs="Arial"/>
          <w:bCs/>
          <w:sz w:val="22"/>
          <w:szCs w:val="22"/>
        </w:rPr>
        <w:t>s</w:t>
      </w:r>
      <w:r w:rsidR="00E45497">
        <w:rPr>
          <w:rFonts w:ascii="Arial" w:hAnsi="Arial" w:cs="Arial"/>
          <w:bCs/>
          <w:sz w:val="22"/>
          <w:szCs w:val="22"/>
        </w:rPr>
        <w:t xml:space="preserve"> </w:t>
      </w:r>
      <w:r w:rsidR="00687D7F" w:rsidRPr="00C702F1">
        <w:rPr>
          <w:rFonts w:ascii="Arial" w:hAnsi="Arial" w:cs="Arial"/>
          <w:bCs/>
          <w:sz w:val="22"/>
          <w:szCs w:val="22"/>
        </w:rPr>
        <w:t xml:space="preserve">because </w:t>
      </w:r>
      <w:r w:rsidR="00FB6366">
        <w:rPr>
          <w:rFonts w:ascii="Arial" w:hAnsi="Arial" w:cs="Arial"/>
          <w:bCs/>
          <w:sz w:val="22"/>
          <w:szCs w:val="22"/>
        </w:rPr>
        <w:t xml:space="preserve">purchase orders were </w:t>
      </w:r>
      <w:r w:rsidR="008059DF">
        <w:rPr>
          <w:rFonts w:ascii="Arial" w:hAnsi="Arial" w:cs="Arial"/>
          <w:bCs/>
          <w:sz w:val="22"/>
          <w:szCs w:val="22"/>
        </w:rPr>
        <w:t>implemented,</w:t>
      </w:r>
      <w:r w:rsidR="00FB6366">
        <w:rPr>
          <w:rFonts w:ascii="Arial" w:hAnsi="Arial" w:cs="Arial"/>
          <w:bCs/>
          <w:sz w:val="22"/>
          <w:szCs w:val="22"/>
        </w:rPr>
        <w:t xml:space="preserve"> </w:t>
      </w:r>
      <w:r w:rsidR="00E45497">
        <w:rPr>
          <w:rFonts w:ascii="Arial" w:hAnsi="Arial" w:cs="Arial"/>
          <w:bCs/>
          <w:sz w:val="22"/>
          <w:szCs w:val="22"/>
        </w:rPr>
        <w:t xml:space="preserve">which organized the </w:t>
      </w:r>
      <w:r w:rsidR="000F3603">
        <w:rPr>
          <w:rFonts w:ascii="Arial" w:hAnsi="Arial" w:cs="Arial"/>
          <w:bCs/>
          <w:sz w:val="22"/>
          <w:szCs w:val="22"/>
        </w:rPr>
        <w:t>accounts payable</w:t>
      </w:r>
      <w:r w:rsidR="00451FAF">
        <w:rPr>
          <w:rFonts w:ascii="Arial" w:hAnsi="Arial" w:cs="Arial"/>
          <w:bCs/>
          <w:sz w:val="22"/>
          <w:szCs w:val="22"/>
        </w:rPr>
        <w:t>.</w:t>
      </w:r>
    </w:p>
    <w:p w14:paraId="3B091B80" w14:textId="77777777" w:rsidR="00C702F1" w:rsidRPr="008059DF" w:rsidRDefault="00C702F1" w:rsidP="00C702F1">
      <w:pPr>
        <w:pStyle w:val="PlainText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14:paraId="0AD0F7A6" w14:textId="7A331FED" w:rsidR="00932466" w:rsidRDefault="00932466" w:rsidP="00802E1F">
      <w:pPr>
        <w:pStyle w:val="PlainText"/>
        <w:jc w:val="both"/>
        <w:rPr>
          <w:rStyle w:val="Hyperlink"/>
          <w:rFonts w:ascii="Arial" w:hAnsi="Arial" w:cs="Arial"/>
          <w:b/>
          <w:color w:val="auto"/>
          <w:sz w:val="22"/>
          <w:szCs w:val="22"/>
          <w:u w:val="none"/>
        </w:rPr>
      </w:pPr>
      <w:proofErr w:type="spellStart"/>
      <w:r w:rsidRPr="00932466">
        <w:rPr>
          <w:rStyle w:val="Hyperlink"/>
          <w:rFonts w:ascii="Arial" w:hAnsi="Arial" w:cs="Arial"/>
          <w:b/>
          <w:color w:val="auto"/>
          <w:sz w:val="22"/>
          <w:szCs w:val="22"/>
          <w:u w:val="none"/>
        </w:rPr>
        <w:t>Trustwork</w:t>
      </w:r>
      <w:proofErr w:type="spellEnd"/>
      <w:r w:rsidRPr="00932466">
        <w:rPr>
          <w:rStyle w:val="Hyperlink"/>
          <w:rFonts w:ascii="Arial" w:hAnsi="Arial" w:cs="Arial"/>
          <w:b/>
          <w:color w:val="auto"/>
          <w:sz w:val="22"/>
          <w:szCs w:val="22"/>
          <w:u w:val="none"/>
        </w:rPr>
        <w:t>, Trade Group LLC</w:t>
      </w:r>
      <w:r>
        <w:rPr>
          <w:rStyle w:val="Hyperlink"/>
          <w:rFonts w:ascii="Arial" w:hAnsi="Arial" w:cs="Arial"/>
          <w:b/>
          <w:color w:val="auto"/>
          <w:sz w:val="22"/>
          <w:szCs w:val="22"/>
          <w:u w:val="none"/>
        </w:rPr>
        <w:tab/>
      </w:r>
      <w:r>
        <w:rPr>
          <w:rStyle w:val="Hyperlink"/>
          <w:rFonts w:ascii="Arial" w:hAnsi="Arial" w:cs="Arial"/>
          <w:b/>
          <w:color w:val="auto"/>
          <w:sz w:val="22"/>
          <w:szCs w:val="22"/>
          <w:u w:val="none"/>
        </w:rPr>
        <w:tab/>
      </w:r>
      <w:r>
        <w:rPr>
          <w:rStyle w:val="Hyperlink"/>
          <w:rFonts w:ascii="Arial" w:hAnsi="Arial" w:cs="Arial"/>
          <w:b/>
          <w:color w:val="auto"/>
          <w:sz w:val="22"/>
          <w:szCs w:val="22"/>
          <w:u w:val="none"/>
        </w:rPr>
        <w:tab/>
      </w:r>
      <w:r>
        <w:rPr>
          <w:rStyle w:val="Hyperlink"/>
          <w:rFonts w:ascii="Arial" w:hAnsi="Arial" w:cs="Arial"/>
          <w:b/>
          <w:color w:val="auto"/>
          <w:sz w:val="22"/>
          <w:szCs w:val="22"/>
          <w:u w:val="none"/>
        </w:rPr>
        <w:tab/>
      </w:r>
      <w:r>
        <w:rPr>
          <w:rStyle w:val="Hyperlink"/>
          <w:rFonts w:ascii="Arial" w:hAnsi="Arial" w:cs="Arial"/>
          <w:b/>
          <w:color w:val="auto"/>
          <w:sz w:val="22"/>
          <w:szCs w:val="22"/>
          <w:u w:val="none"/>
        </w:rPr>
        <w:tab/>
      </w:r>
      <w:r>
        <w:rPr>
          <w:rStyle w:val="Hyperlink"/>
          <w:rFonts w:ascii="Arial" w:hAnsi="Arial" w:cs="Arial"/>
          <w:b/>
          <w:color w:val="auto"/>
          <w:sz w:val="22"/>
          <w:szCs w:val="22"/>
          <w:u w:val="none"/>
        </w:rPr>
        <w:tab/>
      </w:r>
      <w:r>
        <w:rPr>
          <w:rStyle w:val="Hyperlink"/>
          <w:rFonts w:ascii="Arial" w:hAnsi="Arial" w:cs="Arial"/>
          <w:b/>
          <w:color w:val="auto"/>
          <w:sz w:val="22"/>
          <w:szCs w:val="22"/>
          <w:u w:val="none"/>
        </w:rPr>
        <w:tab/>
      </w:r>
      <w:r>
        <w:rPr>
          <w:rStyle w:val="Hyperlink"/>
          <w:rFonts w:ascii="Arial" w:hAnsi="Arial" w:cs="Arial"/>
          <w:b/>
          <w:color w:val="auto"/>
          <w:sz w:val="22"/>
          <w:szCs w:val="22"/>
          <w:u w:val="none"/>
        </w:rPr>
        <w:tab/>
        <w:t xml:space="preserve"> </w:t>
      </w:r>
      <w:r w:rsidR="00070B3C">
        <w:rPr>
          <w:rStyle w:val="Hyperlink"/>
          <w:rFonts w:ascii="Arial" w:hAnsi="Arial" w:cs="Arial"/>
          <w:b/>
          <w:color w:val="auto"/>
          <w:sz w:val="22"/>
          <w:szCs w:val="22"/>
          <w:u w:val="none"/>
        </w:rPr>
        <w:t xml:space="preserve">     </w:t>
      </w:r>
      <w:r>
        <w:rPr>
          <w:rStyle w:val="Hyperlink"/>
          <w:rFonts w:ascii="Arial" w:hAnsi="Arial" w:cs="Arial"/>
          <w:b/>
          <w:color w:val="auto"/>
          <w:sz w:val="22"/>
          <w:szCs w:val="22"/>
          <w:u w:val="none"/>
        </w:rPr>
        <w:t xml:space="preserve"> </w:t>
      </w:r>
      <w:r w:rsidRPr="00932466">
        <w:rPr>
          <w:rStyle w:val="Hyperlink"/>
          <w:rFonts w:ascii="Arial" w:hAnsi="Arial" w:cs="Arial"/>
          <w:b/>
          <w:color w:val="auto"/>
          <w:sz w:val="22"/>
          <w:szCs w:val="22"/>
          <w:u w:val="none"/>
        </w:rPr>
        <w:t>June – August 2019</w:t>
      </w:r>
    </w:p>
    <w:p w14:paraId="38ECFEBB" w14:textId="0D08D651" w:rsidR="00932466" w:rsidRDefault="00932466" w:rsidP="00802E1F">
      <w:pPr>
        <w:pStyle w:val="PlainText"/>
        <w:jc w:val="both"/>
        <w:rPr>
          <w:rStyle w:val="Hyperlink"/>
          <w:rFonts w:ascii="Arial" w:hAnsi="Arial" w:cs="Arial"/>
          <w:b/>
          <w:color w:val="auto"/>
          <w:sz w:val="22"/>
          <w:szCs w:val="22"/>
          <w:u w:val="none"/>
        </w:rPr>
      </w:pPr>
      <w:r>
        <w:rPr>
          <w:rStyle w:val="Hyperlink"/>
          <w:rFonts w:ascii="Arial" w:hAnsi="Arial" w:cs="Arial"/>
          <w:b/>
          <w:color w:val="auto"/>
          <w:sz w:val="22"/>
          <w:szCs w:val="22"/>
          <w:u w:val="none"/>
        </w:rPr>
        <w:t>Accounting Consultant</w:t>
      </w:r>
    </w:p>
    <w:p w14:paraId="0E126A9E" w14:textId="1F6649E5" w:rsidR="00932466" w:rsidRPr="00070B3C" w:rsidRDefault="00932466" w:rsidP="00802E1F">
      <w:pPr>
        <w:pStyle w:val="PlainText"/>
        <w:jc w:val="both"/>
        <w:rPr>
          <w:rStyle w:val="Hyperlink"/>
          <w:rFonts w:ascii="Arial" w:hAnsi="Arial" w:cs="Arial"/>
          <w:b/>
          <w:i/>
          <w:color w:val="auto"/>
          <w:sz w:val="22"/>
          <w:szCs w:val="22"/>
          <w:u w:val="none"/>
        </w:rPr>
      </w:pPr>
      <w:r w:rsidRPr="00070B3C">
        <w:rPr>
          <w:rStyle w:val="Hyperlink"/>
          <w:rFonts w:ascii="Arial" w:hAnsi="Arial" w:cs="Arial"/>
          <w:b/>
          <w:i/>
          <w:color w:val="auto"/>
          <w:sz w:val="22"/>
          <w:szCs w:val="22"/>
          <w:u w:val="none"/>
        </w:rPr>
        <w:t>Day to day tasks:</w:t>
      </w:r>
    </w:p>
    <w:p w14:paraId="322D9116" w14:textId="67133D6A" w:rsidR="00932466" w:rsidRPr="00070B3C" w:rsidRDefault="00932466" w:rsidP="00932466">
      <w:pPr>
        <w:pStyle w:val="PlainText"/>
        <w:numPr>
          <w:ilvl w:val="0"/>
          <w:numId w:val="9"/>
        </w:numPr>
        <w:jc w:val="both"/>
        <w:rPr>
          <w:rFonts w:ascii="Arial" w:hAnsi="Arial" w:cs="Arial"/>
          <w:sz w:val="21"/>
          <w:szCs w:val="21"/>
          <w:u w:val="single"/>
        </w:rPr>
      </w:pPr>
      <w:r w:rsidRPr="00070B3C">
        <w:rPr>
          <w:rFonts w:ascii="Arial" w:hAnsi="Arial" w:cs="Arial"/>
          <w:sz w:val="21"/>
          <w:szCs w:val="21"/>
        </w:rPr>
        <w:t>Invoice previous month's, detail</w:t>
      </w:r>
      <w:r w:rsidR="00FC313A">
        <w:rPr>
          <w:rFonts w:ascii="Arial" w:hAnsi="Arial" w:cs="Arial"/>
          <w:sz w:val="21"/>
          <w:szCs w:val="21"/>
        </w:rPr>
        <w:t>,</w:t>
      </w:r>
      <w:r w:rsidRPr="00070B3C">
        <w:rPr>
          <w:rFonts w:ascii="Arial" w:hAnsi="Arial" w:cs="Arial"/>
          <w:sz w:val="21"/>
          <w:szCs w:val="21"/>
        </w:rPr>
        <w:t xml:space="preserve"> and manage communication on invoices to avoid problems or invoice rejection.</w:t>
      </w:r>
    </w:p>
    <w:p w14:paraId="7452FB72" w14:textId="1F9A7DF9" w:rsidR="00932466" w:rsidRPr="00070B3C" w:rsidRDefault="00932466" w:rsidP="00932466">
      <w:pPr>
        <w:pStyle w:val="PlainText"/>
        <w:numPr>
          <w:ilvl w:val="0"/>
          <w:numId w:val="9"/>
        </w:numPr>
        <w:jc w:val="both"/>
        <w:rPr>
          <w:rFonts w:ascii="Arial" w:hAnsi="Arial" w:cs="Arial"/>
          <w:sz w:val="21"/>
          <w:szCs w:val="21"/>
          <w:u w:val="single"/>
        </w:rPr>
      </w:pPr>
      <w:r w:rsidRPr="00070B3C">
        <w:rPr>
          <w:rFonts w:ascii="Arial" w:hAnsi="Arial" w:cs="Arial"/>
          <w:sz w:val="21"/>
          <w:szCs w:val="21"/>
        </w:rPr>
        <w:t xml:space="preserve">Upload weekly payroll for Vendors to </w:t>
      </w:r>
      <w:proofErr w:type="spellStart"/>
      <w:r w:rsidRPr="00070B3C">
        <w:rPr>
          <w:rFonts w:ascii="Arial" w:hAnsi="Arial" w:cs="Arial"/>
          <w:sz w:val="21"/>
          <w:szCs w:val="21"/>
        </w:rPr>
        <w:t>Cashpro</w:t>
      </w:r>
      <w:proofErr w:type="spellEnd"/>
      <w:r w:rsidRPr="00070B3C">
        <w:rPr>
          <w:rFonts w:ascii="Arial" w:hAnsi="Arial" w:cs="Arial"/>
          <w:sz w:val="21"/>
          <w:szCs w:val="21"/>
        </w:rPr>
        <w:t xml:space="preserve"> bank service, with the</w:t>
      </w:r>
      <w:r w:rsidR="00D96BF7" w:rsidRPr="00070B3C">
        <w:rPr>
          <w:rFonts w:ascii="Arial" w:hAnsi="Arial" w:cs="Arial"/>
          <w:sz w:val="21"/>
          <w:szCs w:val="21"/>
        </w:rPr>
        <w:t xml:space="preserve"> correct information from QuickB</w:t>
      </w:r>
      <w:r w:rsidRPr="00070B3C">
        <w:rPr>
          <w:rFonts w:ascii="Arial" w:hAnsi="Arial" w:cs="Arial"/>
          <w:sz w:val="21"/>
          <w:szCs w:val="21"/>
        </w:rPr>
        <w:t>ooks.</w:t>
      </w:r>
    </w:p>
    <w:p w14:paraId="37A7FE43" w14:textId="22E84889" w:rsidR="00932466" w:rsidRPr="00070B3C" w:rsidRDefault="00D96BF7" w:rsidP="00932466">
      <w:pPr>
        <w:pStyle w:val="PlainText"/>
        <w:numPr>
          <w:ilvl w:val="0"/>
          <w:numId w:val="9"/>
        </w:numPr>
        <w:jc w:val="both"/>
        <w:rPr>
          <w:rFonts w:ascii="Arial" w:hAnsi="Arial" w:cs="Arial"/>
          <w:sz w:val="21"/>
          <w:szCs w:val="21"/>
          <w:u w:val="single"/>
        </w:rPr>
      </w:pPr>
      <w:r w:rsidRPr="00070B3C">
        <w:rPr>
          <w:rFonts w:ascii="Arial" w:hAnsi="Arial" w:cs="Arial"/>
          <w:sz w:val="21"/>
          <w:szCs w:val="21"/>
        </w:rPr>
        <w:t>Update Banking on QuickB</w:t>
      </w:r>
      <w:r w:rsidR="00932466" w:rsidRPr="00070B3C">
        <w:rPr>
          <w:rFonts w:ascii="Arial" w:hAnsi="Arial" w:cs="Arial"/>
          <w:sz w:val="21"/>
          <w:szCs w:val="21"/>
        </w:rPr>
        <w:t>ooks matching out bills paid and invoices paid.</w:t>
      </w:r>
    </w:p>
    <w:p w14:paraId="4F673BC7" w14:textId="66B47E69" w:rsidR="00932466" w:rsidRPr="00070B3C" w:rsidRDefault="00932466" w:rsidP="00932466">
      <w:pPr>
        <w:pStyle w:val="PlainText"/>
        <w:numPr>
          <w:ilvl w:val="0"/>
          <w:numId w:val="9"/>
        </w:numPr>
        <w:jc w:val="both"/>
        <w:rPr>
          <w:rFonts w:ascii="Arial" w:hAnsi="Arial" w:cs="Arial"/>
          <w:sz w:val="21"/>
          <w:szCs w:val="21"/>
          <w:u w:val="single"/>
        </w:rPr>
      </w:pPr>
      <w:r w:rsidRPr="00070B3C">
        <w:rPr>
          <w:rFonts w:ascii="Arial" w:hAnsi="Arial" w:cs="Arial"/>
          <w:sz w:val="21"/>
          <w:szCs w:val="21"/>
        </w:rPr>
        <w:t xml:space="preserve">Upload new invoices to quick books using Zed Axis software. </w:t>
      </w:r>
    </w:p>
    <w:p w14:paraId="356261FF" w14:textId="31FD357E" w:rsidR="00932466" w:rsidRPr="00070B3C" w:rsidRDefault="00932466" w:rsidP="00932466">
      <w:pPr>
        <w:pStyle w:val="PlainText"/>
        <w:jc w:val="both"/>
        <w:rPr>
          <w:rFonts w:ascii="Arial" w:hAnsi="Arial" w:cs="Arial"/>
          <w:b/>
          <w:i/>
          <w:sz w:val="22"/>
          <w:szCs w:val="22"/>
          <w:lang w:val="es-SV"/>
        </w:rPr>
      </w:pPr>
      <w:proofErr w:type="spellStart"/>
      <w:r w:rsidRPr="00070B3C">
        <w:rPr>
          <w:rFonts w:ascii="Arial" w:hAnsi="Arial" w:cs="Arial"/>
          <w:b/>
          <w:i/>
          <w:sz w:val="22"/>
          <w:szCs w:val="22"/>
          <w:lang w:val="es-SV"/>
        </w:rPr>
        <w:t>Accomplishments</w:t>
      </w:r>
      <w:proofErr w:type="spellEnd"/>
      <w:r w:rsidRPr="00070B3C">
        <w:rPr>
          <w:rFonts w:ascii="Arial" w:hAnsi="Arial" w:cs="Arial"/>
          <w:b/>
          <w:i/>
          <w:sz w:val="22"/>
          <w:szCs w:val="22"/>
          <w:lang w:val="es-SV"/>
        </w:rPr>
        <w:t>:</w:t>
      </w:r>
    </w:p>
    <w:p w14:paraId="59F9FBB6" w14:textId="33E20114" w:rsidR="00D96BF7" w:rsidRPr="00070B3C" w:rsidRDefault="00D96BF7" w:rsidP="00D96BF7">
      <w:pPr>
        <w:pStyle w:val="PlainText"/>
        <w:numPr>
          <w:ilvl w:val="0"/>
          <w:numId w:val="10"/>
        </w:numPr>
        <w:jc w:val="both"/>
        <w:rPr>
          <w:rFonts w:ascii="Arial" w:hAnsi="Arial" w:cs="Arial"/>
          <w:sz w:val="21"/>
          <w:szCs w:val="21"/>
        </w:rPr>
      </w:pPr>
      <w:r w:rsidRPr="00070B3C">
        <w:rPr>
          <w:rFonts w:ascii="Arial" w:hAnsi="Arial" w:cs="Arial"/>
          <w:sz w:val="21"/>
          <w:szCs w:val="21"/>
        </w:rPr>
        <w:t xml:space="preserve">Completed all invoice upload and created </w:t>
      </w:r>
      <w:r w:rsidR="00F759BB">
        <w:rPr>
          <w:rFonts w:ascii="Arial" w:hAnsi="Arial" w:cs="Arial"/>
          <w:sz w:val="21"/>
          <w:szCs w:val="21"/>
        </w:rPr>
        <w:t>unique</w:t>
      </w:r>
      <w:r w:rsidRPr="00070B3C">
        <w:rPr>
          <w:rFonts w:ascii="Arial" w:hAnsi="Arial" w:cs="Arial"/>
          <w:sz w:val="21"/>
          <w:szCs w:val="21"/>
        </w:rPr>
        <w:t xml:space="preserve"> templates using VBA to improve the communication between </w:t>
      </w:r>
      <w:proofErr w:type="spellStart"/>
      <w:r w:rsidRPr="00070B3C">
        <w:rPr>
          <w:rFonts w:ascii="Arial" w:hAnsi="Arial" w:cs="Arial"/>
          <w:sz w:val="21"/>
          <w:szCs w:val="21"/>
        </w:rPr>
        <w:t>Coupa</w:t>
      </w:r>
      <w:proofErr w:type="spellEnd"/>
      <w:r w:rsidRPr="00070B3C">
        <w:rPr>
          <w:rFonts w:ascii="Arial" w:hAnsi="Arial" w:cs="Arial"/>
          <w:sz w:val="21"/>
          <w:szCs w:val="21"/>
        </w:rPr>
        <w:t xml:space="preserve"> customer-supplier software for invoices and QuickBooks</w:t>
      </w:r>
      <w:r w:rsidR="00C521A0">
        <w:rPr>
          <w:rFonts w:ascii="Arial" w:hAnsi="Arial" w:cs="Arial"/>
          <w:sz w:val="21"/>
          <w:szCs w:val="21"/>
        </w:rPr>
        <w:t xml:space="preserve"> for the</w:t>
      </w:r>
      <w:r w:rsidR="005E7453">
        <w:rPr>
          <w:rFonts w:ascii="Arial" w:hAnsi="Arial" w:cs="Arial"/>
          <w:sz w:val="21"/>
          <w:szCs w:val="21"/>
        </w:rPr>
        <w:t xml:space="preserve"> company</w:t>
      </w:r>
      <w:r w:rsidRPr="00070B3C">
        <w:rPr>
          <w:rFonts w:ascii="Arial" w:hAnsi="Arial" w:cs="Arial"/>
          <w:sz w:val="21"/>
          <w:szCs w:val="21"/>
        </w:rPr>
        <w:t>. Daily invoice time was reduce</w:t>
      </w:r>
      <w:r w:rsidR="00F759BB">
        <w:rPr>
          <w:rFonts w:ascii="Arial" w:hAnsi="Arial" w:cs="Arial"/>
          <w:sz w:val="21"/>
          <w:szCs w:val="21"/>
        </w:rPr>
        <w:t>d</w:t>
      </w:r>
      <w:r w:rsidRPr="00070B3C">
        <w:rPr>
          <w:rFonts w:ascii="Arial" w:hAnsi="Arial" w:cs="Arial"/>
          <w:sz w:val="21"/>
          <w:szCs w:val="21"/>
        </w:rPr>
        <w:t>, by uploading invoices in bulk.</w:t>
      </w:r>
    </w:p>
    <w:p w14:paraId="23E58AA6" w14:textId="04987BD9" w:rsidR="00D96BF7" w:rsidRPr="00070B3C" w:rsidRDefault="00D96BF7" w:rsidP="00D96BF7">
      <w:pPr>
        <w:pStyle w:val="PlainText"/>
        <w:numPr>
          <w:ilvl w:val="0"/>
          <w:numId w:val="10"/>
        </w:numPr>
        <w:jc w:val="both"/>
        <w:rPr>
          <w:rFonts w:ascii="Arial" w:hAnsi="Arial" w:cs="Arial"/>
          <w:sz w:val="21"/>
          <w:szCs w:val="21"/>
        </w:rPr>
      </w:pPr>
      <w:r w:rsidRPr="00070B3C">
        <w:rPr>
          <w:rFonts w:ascii="Arial" w:hAnsi="Arial" w:cs="Arial"/>
          <w:sz w:val="21"/>
          <w:szCs w:val="21"/>
        </w:rPr>
        <w:t>I upgraded templates to improve the communication between QuickBooks and Cash Pro banking service to match Vendors and avoid errors when uploading payroll.</w:t>
      </w:r>
    </w:p>
    <w:p w14:paraId="177AD291" w14:textId="0CF04810" w:rsidR="00932466" w:rsidRPr="00C702F1" w:rsidRDefault="00D96BF7" w:rsidP="00802E1F">
      <w:pPr>
        <w:pStyle w:val="PlainText"/>
        <w:numPr>
          <w:ilvl w:val="0"/>
          <w:numId w:val="10"/>
        </w:numPr>
        <w:jc w:val="both"/>
        <w:rPr>
          <w:rFonts w:ascii="Arial" w:hAnsi="Arial" w:cs="Arial"/>
          <w:sz w:val="21"/>
          <w:szCs w:val="21"/>
        </w:rPr>
      </w:pPr>
      <w:r w:rsidRPr="00070B3C">
        <w:rPr>
          <w:rFonts w:ascii="Arial" w:hAnsi="Arial" w:cs="Arial"/>
          <w:sz w:val="21"/>
          <w:szCs w:val="21"/>
        </w:rPr>
        <w:t>I created a new mapping for Zed Axis software to facilitate invoice upload to QuickBooks before they can only upload 1 line invoice</w:t>
      </w:r>
      <w:r w:rsidR="009114C5">
        <w:rPr>
          <w:rFonts w:ascii="Arial" w:hAnsi="Arial" w:cs="Arial"/>
          <w:sz w:val="21"/>
          <w:szCs w:val="21"/>
        </w:rPr>
        <w:t>. Now,</w:t>
      </w:r>
      <w:r w:rsidRPr="00070B3C">
        <w:rPr>
          <w:rFonts w:ascii="Arial" w:hAnsi="Arial" w:cs="Arial"/>
          <w:sz w:val="21"/>
          <w:szCs w:val="21"/>
        </w:rPr>
        <w:t xml:space="preserve"> they can upload </w:t>
      </w:r>
      <w:r w:rsidR="00F759BB">
        <w:rPr>
          <w:rFonts w:ascii="Arial" w:hAnsi="Arial" w:cs="Arial"/>
          <w:sz w:val="21"/>
          <w:szCs w:val="21"/>
        </w:rPr>
        <w:t>a multi-line invoice</w:t>
      </w:r>
      <w:r w:rsidR="009114C5">
        <w:rPr>
          <w:rFonts w:ascii="Arial" w:hAnsi="Arial" w:cs="Arial"/>
          <w:sz w:val="21"/>
          <w:szCs w:val="21"/>
        </w:rPr>
        <w:t>,</w:t>
      </w:r>
      <w:r w:rsidR="00F759BB">
        <w:rPr>
          <w:rFonts w:ascii="Arial" w:hAnsi="Arial" w:cs="Arial"/>
          <w:sz w:val="21"/>
          <w:szCs w:val="21"/>
        </w:rPr>
        <w:t xml:space="preserve"> which reduces the Texas team workload.</w:t>
      </w:r>
    </w:p>
    <w:p w14:paraId="29DB243E" w14:textId="4D02A38B" w:rsidR="00802E1F" w:rsidRPr="00B7712D" w:rsidRDefault="00802E1F" w:rsidP="00802E1F">
      <w:pPr>
        <w:pStyle w:val="PlainText"/>
        <w:jc w:val="both"/>
        <w:rPr>
          <w:rFonts w:ascii="Arial" w:hAnsi="Arial" w:cs="Arial"/>
          <w:b/>
          <w:sz w:val="22"/>
          <w:szCs w:val="22"/>
          <w:lang w:val="fr-FR"/>
        </w:rPr>
      </w:pPr>
      <w:proofErr w:type="spellStart"/>
      <w:r w:rsidRPr="00B7712D">
        <w:rPr>
          <w:rFonts w:ascii="Arial" w:hAnsi="Arial" w:cs="Arial"/>
          <w:b/>
          <w:sz w:val="22"/>
          <w:szCs w:val="22"/>
          <w:lang w:val="fr-FR"/>
        </w:rPr>
        <w:lastRenderedPageBreak/>
        <w:t>Empaques</w:t>
      </w:r>
      <w:proofErr w:type="spellEnd"/>
      <w:r w:rsidRPr="00B7712D">
        <w:rPr>
          <w:rFonts w:ascii="Arial" w:hAnsi="Arial" w:cs="Arial"/>
          <w:b/>
          <w:sz w:val="22"/>
          <w:szCs w:val="22"/>
          <w:lang w:val="fr-FR"/>
        </w:rPr>
        <w:t xml:space="preserve"> y Etiquetas S.A. de C.V.         </w:t>
      </w:r>
      <w:r w:rsidR="00E40CE4" w:rsidRPr="00B7712D">
        <w:rPr>
          <w:rFonts w:ascii="Arial" w:hAnsi="Arial" w:cs="Arial"/>
          <w:b/>
          <w:sz w:val="22"/>
          <w:szCs w:val="22"/>
          <w:lang w:val="fr-FR"/>
        </w:rPr>
        <w:t xml:space="preserve">                                                               </w:t>
      </w:r>
      <w:r w:rsidRPr="00B7712D">
        <w:rPr>
          <w:rFonts w:ascii="Arial" w:hAnsi="Arial" w:cs="Arial"/>
          <w:b/>
          <w:sz w:val="22"/>
          <w:szCs w:val="22"/>
          <w:lang w:val="fr-FR"/>
        </w:rPr>
        <w:t xml:space="preserve">                            2014 – 2019</w:t>
      </w:r>
    </w:p>
    <w:p w14:paraId="570A3A9C" w14:textId="365209AB" w:rsidR="00802E1F" w:rsidRPr="00B7712D" w:rsidRDefault="00802E1F" w:rsidP="00802E1F">
      <w:pPr>
        <w:pStyle w:val="PlainText"/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B7712D">
        <w:rPr>
          <w:rFonts w:ascii="Arial" w:hAnsi="Arial" w:cs="Arial"/>
          <w:b/>
          <w:sz w:val="22"/>
          <w:szCs w:val="22"/>
          <w:lang w:val="fr-FR"/>
        </w:rPr>
        <w:t xml:space="preserve">Financial &amp; Production </w:t>
      </w:r>
      <w:proofErr w:type="spellStart"/>
      <w:r w:rsidRPr="00B7712D">
        <w:rPr>
          <w:rFonts w:ascii="Arial" w:hAnsi="Arial" w:cs="Arial"/>
          <w:b/>
          <w:sz w:val="22"/>
          <w:szCs w:val="22"/>
          <w:lang w:val="fr-FR"/>
        </w:rPr>
        <w:t>Analyst</w:t>
      </w:r>
      <w:proofErr w:type="spellEnd"/>
      <w:r w:rsidRPr="00B7712D">
        <w:rPr>
          <w:rFonts w:ascii="Arial" w:hAnsi="Arial" w:cs="Arial"/>
          <w:b/>
          <w:sz w:val="22"/>
          <w:szCs w:val="22"/>
          <w:lang w:val="fr-FR"/>
        </w:rPr>
        <w:t xml:space="preserve"> &amp; Sales </w:t>
      </w:r>
      <w:proofErr w:type="spellStart"/>
      <w:r w:rsidRPr="00B7712D">
        <w:rPr>
          <w:rFonts w:ascii="Arial" w:hAnsi="Arial" w:cs="Arial"/>
          <w:b/>
          <w:sz w:val="22"/>
          <w:szCs w:val="22"/>
          <w:lang w:val="fr-FR"/>
        </w:rPr>
        <w:t>Representative</w:t>
      </w:r>
      <w:proofErr w:type="spellEnd"/>
    </w:p>
    <w:p w14:paraId="0449BD77" w14:textId="358BFF24" w:rsidR="00CF2256" w:rsidRPr="00E40CE4" w:rsidRDefault="00CF2256" w:rsidP="00802E1F">
      <w:pPr>
        <w:pStyle w:val="PlainText"/>
        <w:jc w:val="both"/>
        <w:rPr>
          <w:rFonts w:ascii="Arial" w:hAnsi="Arial" w:cs="Arial"/>
          <w:b/>
          <w:i/>
          <w:sz w:val="22"/>
          <w:szCs w:val="22"/>
          <w:lang w:val="es-SV"/>
        </w:rPr>
      </w:pPr>
      <w:r>
        <w:rPr>
          <w:rFonts w:ascii="Arial" w:hAnsi="Arial" w:cs="Arial"/>
          <w:b/>
          <w:i/>
          <w:sz w:val="22"/>
          <w:szCs w:val="22"/>
          <w:lang w:val="es-SV"/>
        </w:rPr>
        <w:t xml:space="preserve">Day </w:t>
      </w:r>
      <w:proofErr w:type="spellStart"/>
      <w:r>
        <w:rPr>
          <w:rFonts w:ascii="Arial" w:hAnsi="Arial" w:cs="Arial"/>
          <w:b/>
          <w:i/>
          <w:sz w:val="22"/>
          <w:szCs w:val="22"/>
          <w:lang w:val="es-SV"/>
        </w:rPr>
        <w:t>to</w:t>
      </w:r>
      <w:proofErr w:type="spellEnd"/>
      <w:r>
        <w:rPr>
          <w:rFonts w:ascii="Arial" w:hAnsi="Arial" w:cs="Arial"/>
          <w:b/>
          <w:i/>
          <w:sz w:val="22"/>
          <w:szCs w:val="22"/>
          <w:lang w:val="es-SV"/>
        </w:rPr>
        <w:t xml:space="preserve"> </w:t>
      </w:r>
      <w:proofErr w:type="spellStart"/>
      <w:r>
        <w:rPr>
          <w:rFonts w:ascii="Arial" w:hAnsi="Arial" w:cs="Arial"/>
          <w:b/>
          <w:i/>
          <w:sz w:val="22"/>
          <w:szCs w:val="22"/>
          <w:lang w:val="es-SV"/>
        </w:rPr>
        <w:t>day</w:t>
      </w:r>
      <w:proofErr w:type="spellEnd"/>
      <w:r>
        <w:rPr>
          <w:rFonts w:ascii="Arial" w:hAnsi="Arial" w:cs="Arial"/>
          <w:b/>
          <w:i/>
          <w:sz w:val="22"/>
          <w:szCs w:val="22"/>
          <w:lang w:val="es-SV"/>
        </w:rPr>
        <w:t xml:space="preserve"> </w:t>
      </w:r>
      <w:proofErr w:type="spellStart"/>
      <w:r>
        <w:rPr>
          <w:rFonts w:ascii="Arial" w:hAnsi="Arial" w:cs="Arial"/>
          <w:b/>
          <w:i/>
          <w:sz w:val="22"/>
          <w:szCs w:val="22"/>
          <w:lang w:val="es-SV"/>
        </w:rPr>
        <w:t>tasks</w:t>
      </w:r>
      <w:proofErr w:type="spellEnd"/>
      <w:r>
        <w:rPr>
          <w:rFonts w:ascii="Arial" w:hAnsi="Arial" w:cs="Arial"/>
          <w:b/>
          <w:i/>
          <w:sz w:val="22"/>
          <w:szCs w:val="22"/>
          <w:lang w:val="es-SV"/>
        </w:rPr>
        <w:t>:</w:t>
      </w:r>
    </w:p>
    <w:p w14:paraId="3E775594" w14:textId="496BE061" w:rsidR="00802E1F" w:rsidRPr="00070B3C" w:rsidRDefault="00E40CE4" w:rsidP="00E40CE4">
      <w:pPr>
        <w:pStyle w:val="PlainText"/>
        <w:numPr>
          <w:ilvl w:val="0"/>
          <w:numId w:val="7"/>
        </w:numPr>
        <w:jc w:val="both"/>
        <w:rPr>
          <w:rFonts w:ascii="Arial" w:hAnsi="Arial" w:cs="Arial"/>
          <w:sz w:val="21"/>
          <w:szCs w:val="21"/>
        </w:rPr>
      </w:pPr>
      <w:r w:rsidRPr="00070B3C">
        <w:rPr>
          <w:rFonts w:ascii="Arial" w:hAnsi="Arial" w:cs="Arial"/>
          <w:sz w:val="21"/>
          <w:szCs w:val="21"/>
        </w:rPr>
        <w:t>Given</w:t>
      </w:r>
      <w:r w:rsidR="00802E1F" w:rsidRPr="00070B3C">
        <w:rPr>
          <w:rFonts w:ascii="Arial" w:hAnsi="Arial" w:cs="Arial"/>
          <w:sz w:val="21"/>
          <w:szCs w:val="21"/>
        </w:rPr>
        <w:t xml:space="preserve"> the </w:t>
      </w:r>
      <w:r w:rsidR="00932466" w:rsidRPr="00070B3C">
        <w:rPr>
          <w:rFonts w:ascii="Arial" w:hAnsi="Arial" w:cs="Arial"/>
          <w:sz w:val="21"/>
          <w:szCs w:val="21"/>
        </w:rPr>
        <w:t>duty</w:t>
      </w:r>
      <w:r w:rsidR="00802E1F" w:rsidRPr="00070B3C">
        <w:rPr>
          <w:rFonts w:ascii="Arial" w:hAnsi="Arial" w:cs="Arial"/>
          <w:sz w:val="21"/>
          <w:szCs w:val="21"/>
        </w:rPr>
        <w:t xml:space="preserve"> to oversee the financial department with responsibility for Budgets, Payroll, Accounts Payable, and Receivable</w:t>
      </w:r>
      <w:r w:rsidR="00930F73" w:rsidRPr="00070B3C">
        <w:rPr>
          <w:rFonts w:ascii="Arial" w:hAnsi="Arial" w:cs="Arial"/>
          <w:sz w:val="21"/>
          <w:szCs w:val="21"/>
        </w:rPr>
        <w:t>s</w:t>
      </w:r>
      <w:r w:rsidR="00802E1F" w:rsidRPr="00070B3C">
        <w:rPr>
          <w:rFonts w:ascii="Arial" w:hAnsi="Arial" w:cs="Arial"/>
          <w:sz w:val="21"/>
          <w:szCs w:val="21"/>
        </w:rPr>
        <w:t>.</w:t>
      </w:r>
    </w:p>
    <w:p w14:paraId="25926E22" w14:textId="1AF28699" w:rsidR="00CF2256" w:rsidRPr="00070B3C" w:rsidRDefault="009114C5" w:rsidP="00CF2256">
      <w:pPr>
        <w:pStyle w:val="PlainText"/>
        <w:numPr>
          <w:ilvl w:val="0"/>
          <w:numId w:val="7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 a</w:t>
      </w:r>
      <w:r w:rsidR="00CF2256" w:rsidRPr="00070B3C">
        <w:rPr>
          <w:rFonts w:ascii="Arial" w:hAnsi="Arial" w:cs="Arial"/>
          <w:sz w:val="21"/>
          <w:szCs w:val="21"/>
        </w:rPr>
        <w:t xml:space="preserve">cted as Production Manager creating tools to organize and </w:t>
      </w:r>
      <w:r w:rsidR="00932466" w:rsidRPr="00070B3C">
        <w:rPr>
          <w:rFonts w:ascii="Arial" w:hAnsi="Arial" w:cs="Arial"/>
          <w:sz w:val="21"/>
          <w:szCs w:val="21"/>
        </w:rPr>
        <w:t>manag</w:t>
      </w:r>
      <w:r w:rsidR="00CF2256" w:rsidRPr="00070B3C">
        <w:rPr>
          <w:rFonts w:ascii="Arial" w:hAnsi="Arial" w:cs="Arial"/>
          <w:sz w:val="21"/>
          <w:szCs w:val="21"/>
        </w:rPr>
        <w:t xml:space="preserve">e production, planning, and execution. </w:t>
      </w:r>
    </w:p>
    <w:p w14:paraId="54A052B9" w14:textId="56C7E669" w:rsidR="00CF2256" w:rsidRPr="00070B3C" w:rsidRDefault="00CF2256" w:rsidP="00E40CE4">
      <w:pPr>
        <w:pStyle w:val="PlainText"/>
        <w:numPr>
          <w:ilvl w:val="0"/>
          <w:numId w:val="7"/>
        </w:numPr>
        <w:jc w:val="both"/>
        <w:rPr>
          <w:rFonts w:ascii="Arial" w:hAnsi="Arial" w:cs="Arial"/>
          <w:sz w:val="21"/>
          <w:szCs w:val="21"/>
        </w:rPr>
      </w:pPr>
      <w:r w:rsidRPr="00070B3C">
        <w:rPr>
          <w:rFonts w:ascii="Arial" w:hAnsi="Arial" w:cs="Arial"/>
          <w:sz w:val="21"/>
          <w:szCs w:val="21"/>
        </w:rPr>
        <w:t>Sales Representative.</w:t>
      </w:r>
    </w:p>
    <w:p w14:paraId="4DDF3E48" w14:textId="320D1287" w:rsidR="00CF2256" w:rsidRDefault="00CF2256" w:rsidP="00CF2256">
      <w:pPr>
        <w:pStyle w:val="PlainText"/>
        <w:jc w:val="both"/>
        <w:rPr>
          <w:rFonts w:ascii="Arial" w:hAnsi="Arial" w:cs="Arial"/>
          <w:sz w:val="22"/>
          <w:szCs w:val="22"/>
        </w:rPr>
      </w:pPr>
      <w:r w:rsidRPr="00CF2256">
        <w:rPr>
          <w:rFonts w:ascii="Arial" w:hAnsi="Arial" w:cs="Arial"/>
          <w:b/>
          <w:i/>
          <w:sz w:val="22"/>
          <w:szCs w:val="22"/>
          <w:lang w:val="es-SV"/>
        </w:rPr>
        <w:t>Accomplishments:</w:t>
      </w:r>
    </w:p>
    <w:p w14:paraId="252762C9" w14:textId="52BEBB3B" w:rsidR="00CF2256" w:rsidRPr="00070B3C" w:rsidRDefault="00D96BF7" w:rsidP="00E40CE4">
      <w:pPr>
        <w:pStyle w:val="PlainText"/>
        <w:numPr>
          <w:ilvl w:val="0"/>
          <w:numId w:val="7"/>
        </w:numPr>
        <w:jc w:val="both"/>
        <w:rPr>
          <w:rFonts w:ascii="Arial" w:hAnsi="Arial" w:cs="Arial"/>
          <w:sz w:val="21"/>
          <w:szCs w:val="21"/>
        </w:rPr>
      </w:pPr>
      <w:r w:rsidRPr="00070B3C">
        <w:rPr>
          <w:rFonts w:ascii="Arial" w:hAnsi="Arial" w:cs="Arial"/>
          <w:sz w:val="21"/>
          <w:szCs w:val="21"/>
        </w:rPr>
        <w:t>I d</w:t>
      </w:r>
      <w:r w:rsidR="00CF2256" w:rsidRPr="00070B3C">
        <w:rPr>
          <w:rFonts w:ascii="Arial" w:hAnsi="Arial" w:cs="Arial"/>
          <w:sz w:val="21"/>
          <w:szCs w:val="21"/>
        </w:rPr>
        <w:t>ecrease</w:t>
      </w:r>
      <w:r w:rsidRPr="00070B3C">
        <w:rPr>
          <w:rFonts w:ascii="Arial" w:hAnsi="Arial" w:cs="Arial"/>
          <w:sz w:val="21"/>
          <w:szCs w:val="21"/>
        </w:rPr>
        <w:t>d</w:t>
      </w:r>
      <w:r w:rsidR="00CF2256" w:rsidRPr="00070B3C">
        <w:rPr>
          <w:rFonts w:ascii="Arial" w:hAnsi="Arial" w:cs="Arial"/>
          <w:sz w:val="21"/>
          <w:szCs w:val="21"/>
        </w:rPr>
        <w:t xml:space="preserve"> inventory rotation time from 120 days to 90 days.</w:t>
      </w:r>
    </w:p>
    <w:p w14:paraId="031ADF9E" w14:textId="723AB771" w:rsidR="00802E1F" w:rsidRPr="00070B3C" w:rsidRDefault="00D96BF7" w:rsidP="00E40CE4">
      <w:pPr>
        <w:pStyle w:val="PlainText"/>
        <w:numPr>
          <w:ilvl w:val="0"/>
          <w:numId w:val="7"/>
        </w:numPr>
        <w:jc w:val="both"/>
        <w:rPr>
          <w:rFonts w:ascii="Arial" w:hAnsi="Arial" w:cs="Arial"/>
          <w:sz w:val="21"/>
          <w:szCs w:val="21"/>
        </w:rPr>
      </w:pPr>
      <w:r w:rsidRPr="00070B3C">
        <w:rPr>
          <w:rFonts w:ascii="Arial" w:hAnsi="Arial" w:cs="Arial"/>
          <w:sz w:val="21"/>
          <w:szCs w:val="21"/>
        </w:rPr>
        <w:t>I i</w:t>
      </w:r>
      <w:r w:rsidR="00CF2256" w:rsidRPr="00070B3C">
        <w:rPr>
          <w:rFonts w:ascii="Arial" w:hAnsi="Arial" w:cs="Arial"/>
          <w:sz w:val="21"/>
          <w:szCs w:val="21"/>
        </w:rPr>
        <w:t>ncrease</w:t>
      </w:r>
      <w:r w:rsidRPr="00070B3C">
        <w:rPr>
          <w:rFonts w:ascii="Arial" w:hAnsi="Arial" w:cs="Arial"/>
          <w:sz w:val="21"/>
          <w:szCs w:val="21"/>
        </w:rPr>
        <w:t>d</w:t>
      </w:r>
      <w:r w:rsidR="00CF2256" w:rsidRPr="00070B3C">
        <w:rPr>
          <w:rFonts w:ascii="Arial" w:hAnsi="Arial" w:cs="Arial"/>
          <w:sz w:val="21"/>
          <w:szCs w:val="21"/>
        </w:rPr>
        <w:t xml:space="preserve"> production efficiency by analyzing the production process and reduce the time and usage of raw materials without compromising quality</w:t>
      </w:r>
      <w:r w:rsidR="00930F73" w:rsidRPr="00070B3C">
        <w:rPr>
          <w:rFonts w:ascii="Arial" w:hAnsi="Arial" w:cs="Arial"/>
          <w:sz w:val="21"/>
          <w:szCs w:val="21"/>
        </w:rPr>
        <w:t>.</w:t>
      </w:r>
    </w:p>
    <w:p w14:paraId="271435B9" w14:textId="1F791A0D" w:rsidR="00CF2256" w:rsidRPr="00070B3C" w:rsidRDefault="00D96BF7" w:rsidP="00E40CE4">
      <w:pPr>
        <w:pStyle w:val="PlainText"/>
        <w:numPr>
          <w:ilvl w:val="0"/>
          <w:numId w:val="7"/>
        </w:numPr>
        <w:jc w:val="both"/>
        <w:rPr>
          <w:rFonts w:ascii="Arial" w:hAnsi="Arial" w:cs="Arial"/>
          <w:sz w:val="21"/>
          <w:szCs w:val="21"/>
        </w:rPr>
      </w:pPr>
      <w:r w:rsidRPr="00070B3C">
        <w:rPr>
          <w:rFonts w:ascii="Arial" w:hAnsi="Arial" w:cs="Arial"/>
          <w:sz w:val="21"/>
          <w:szCs w:val="21"/>
        </w:rPr>
        <w:t>I r</w:t>
      </w:r>
      <w:r w:rsidR="00CF2256" w:rsidRPr="00070B3C">
        <w:rPr>
          <w:rFonts w:ascii="Arial" w:hAnsi="Arial" w:cs="Arial"/>
          <w:sz w:val="21"/>
          <w:szCs w:val="21"/>
        </w:rPr>
        <w:t>educe</w:t>
      </w:r>
      <w:r w:rsidRPr="00070B3C">
        <w:rPr>
          <w:rFonts w:ascii="Arial" w:hAnsi="Arial" w:cs="Arial"/>
          <w:sz w:val="21"/>
          <w:szCs w:val="21"/>
        </w:rPr>
        <w:t>d</w:t>
      </w:r>
      <w:r w:rsidR="00CF2256" w:rsidRPr="00070B3C">
        <w:rPr>
          <w:rFonts w:ascii="Arial" w:hAnsi="Arial" w:cs="Arial"/>
          <w:sz w:val="21"/>
          <w:szCs w:val="21"/>
        </w:rPr>
        <w:t xml:space="preserve"> production response time to Customers from 7 business days to 3 business days by Creating </w:t>
      </w:r>
      <w:r w:rsidR="00932466" w:rsidRPr="00070B3C">
        <w:rPr>
          <w:rFonts w:ascii="Arial" w:hAnsi="Arial" w:cs="Arial"/>
          <w:sz w:val="21"/>
          <w:szCs w:val="21"/>
        </w:rPr>
        <w:t xml:space="preserve">tools for correctly planning that </w:t>
      </w:r>
      <w:r w:rsidR="009114C5">
        <w:rPr>
          <w:rFonts w:ascii="Arial" w:hAnsi="Arial" w:cs="Arial"/>
          <w:sz w:val="21"/>
          <w:szCs w:val="21"/>
        </w:rPr>
        <w:t>considered</w:t>
      </w:r>
      <w:r w:rsidR="00CF2256" w:rsidRPr="00070B3C">
        <w:rPr>
          <w:rFonts w:ascii="Arial" w:hAnsi="Arial" w:cs="Arial"/>
          <w:sz w:val="21"/>
          <w:szCs w:val="21"/>
        </w:rPr>
        <w:t xml:space="preserve"> </w:t>
      </w:r>
      <w:r w:rsidRPr="00070B3C">
        <w:rPr>
          <w:rFonts w:ascii="Arial" w:hAnsi="Arial" w:cs="Arial"/>
          <w:sz w:val="21"/>
          <w:szCs w:val="21"/>
        </w:rPr>
        <w:t xml:space="preserve">the </w:t>
      </w:r>
      <w:r w:rsidR="00CF2256" w:rsidRPr="00070B3C">
        <w:rPr>
          <w:rFonts w:ascii="Arial" w:hAnsi="Arial" w:cs="Arial"/>
          <w:sz w:val="21"/>
          <w:szCs w:val="21"/>
        </w:rPr>
        <w:t>Flexographic machine</w:t>
      </w:r>
      <w:r w:rsidRPr="00070B3C">
        <w:rPr>
          <w:rFonts w:ascii="Arial" w:hAnsi="Arial" w:cs="Arial"/>
          <w:sz w:val="21"/>
          <w:szCs w:val="21"/>
        </w:rPr>
        <w:t>'</w:t>
      </w:r>
      <w:r w:rsidR="00CF2256" w:rsidRPr="00070B3C">
        <w:rPr>
          <w:rFonts w:ascii="Arial" w:hAnsi="Arial" w:cs="Arial"/>
          <w:sz w:val="21"/>
          <w:szCs w:val="21"/>
        </w:rPr>
        <w:t>s specification and labor shifts.</w:t>
      </w:r>
    </w:p>
    <w:p w14:paraId="39016380" w14:textId="22B89D15" w:rsidR="00802E1F" w:rsidRPr="00070B3C" w:rsidRDefault="00D96BF7" w:rsidP="00E40CE4">
      <w:pPr>
        <w:pStyle w:val="PlainText"/>
        <w:numPr>
          <w:ilvl w:val="0"/>
          <w:numId w:val="7"/>
        </w:numPr>
        <w:jc w:val="both"/>
        <w:rPr>
          <w:rFonts w:ascii="Arial" w:hAnsi="Arial" w:cs="Arial"/>
          <w:sz w:val="21"/>
          <w:szCs w:val="21"/>
        </w:rPr>
      </w:pPr>
      <w:r w:rsidRPr="00070B3C">
        <w:rPr>
          <w:rFonts w:ascii="Arial" w:hAnsi="Arial" w:cs="Arial"/>
          <w:sz w:val="21"/>
          <w:szCs w:val="21"/>
        </w:rPr>
        <w:t>I i</w:t>
      </w:r>
      <w:r w:rsidR="00CF2256" w:rsidRPr="00070B3C">
        <w:rPr>
          <w:rFonts w:ascii="Arial" w:hAnsi="Arial" w:cs="Arial"/>
          <w:sz w:val="21"/>
          <w:szCs w:val="21"/>
        </w:rPr>
        <w:t>ncrease</w:t>
      </w:r>
      <w:r w:rsidRPr="00070B3C">
        <w:rPr>
          <w:rFonts w:ascii="Arial" w:hAnsi="Arial" w:cs="Arial"/>
          <w:sz w:val="21"/>
          <w:szCs w:val="21"/>
        </w:rPr>
        <w:t>d</w:t>
      </w:r>
      <w:r w:rsidR="00CF2256" w:rsidRPr="00070B3C">
        <w:rPr>
          <w:rFonts w:ascii="Arial" w:hAnsi="Arial" w:cs="Arial"/>
          <w:sz w:val="21"/>
          <w:szCs w:val="21"/>
        </w:rPr>
        <w:t xml:space="preserve"> </w:t>
      </w:r>
      <w:r w:rsidRPr="00070B3C">
        <w:rPr>
          <w:rFonts w:ascii="Arial" w:hAnsi="Arial" w:cs="Arial"/>
          <w:sz w:val="21"/>
          <w:szCs w:val="21"/>
        </w:rPr>
        <w:t>s</w:t>
      </w:r>
      <w:r w:rsidR="00CF2256" w:rsidRPr="00070B3C">
        <w:rPr>
          <w:rFonts w:ascii="Arial" w:hAnsi="Arial" w:cs="Arial"/>
          <w:sz w:val="21"/>
          <w:szCs w:val="21"/>
        </w:rPr>
        <w:t>ales by 20% by bringing in a new big Client and attending its needs.</w:t>
      </w:r>
    </w:p>
    <w:p w14:paraId="0552FAB3" w14:textId="254971DF" w:rsidR="00802E1F" w:rsidRPr="00070B3C" w:rsidRDefault="00D96BF7" w:rsidP="00E40CE4">
      <w:pPr>
        <w:pStyle w:val="PlainText"/>
        <w:numPr>
          <w:ilvl w:val="0"/>
          <w:numId w:val="7"/>
        </w:numPr>
        <w:jc w:val="both"/>
        <w:rPr>
          <w:rFonts w:ascii="Arial" w:hAnsi="Arial" w:cs="Arial"/>
          <w:sz w:val="21"/>
          <w:szCs w:val="21"/>
        </w:rPr>
      </w:pPr>
      <w:r w:rsidRPr="00070B3C">
        <w:rPr>
          <w:rFonts w:ascii="Arial" w:hAnsi="Arial" w:cs="Arial"/>
          <w:sz w:val="21"/>
          <w:szCs w:val="21"/>
        </w:rPr>
        <w:t>I evaluated</w:t>
      </w:r>
      <w:r w:rsidR="00802E1F" w:rsidRPr="00070B3C">
        <w:rPr>
          <w:rFonts w:ascii="Arial" w:hAnsi="Arial" w:cs="Arial"/>
          <w:sz w:val="21"/>
          <w:szCs w:val="21"/>
        </w:rPr>
        <w:t xml:space="preserve"> </w:t>
      </w:r>
      <w:r w:rsidRPr="00070B3C">
        <w:rPr>
          <w:rFonts w:ascii="Arial" w:hAnsi="Arial" w:cs="Arial"/>
          <w:sz w:val="21"/>
          <w:szCs w:val="21"/>
        </w:rPr>
        <w:t xml:space="preserve">the </w:t>
      </w:r>
      <w:r w:rsidR="00802E1F" w:rsidRPr="00070B3C">
        <w:rPr>
          <w:rFonts w:ascii="Arial" w:hAnsi="Arial" w:cs="Arial"/>
          <w:sz w:val="21"/>
          <w:szCs w:val="21"/>
        </w:rPr>
        <w:t>costs of productio</w:t>
      </w:r>
      <w:r w:rsidR="00930F73" w:rsidRPr="00070B3C">
        <w:rPr>
          <w:rFonts w:ascii="Arial" w:hAnsi="Arial" w:cs="Arial"/>
          <w:sz w:val="21"/>
          <w:szCs w:val="21"/>
        </w:rPr>
        <w:t>n and correctly assessed prices to improve profitability.</w:t>
      </w:r>
    </w:p>
    <w:p w14:paraId="4DD01642" w14:textId="27E15002" w:rsidR="00802E1F" w:rsidRPr="00070B3C" w:rsidRDefault="00D96BF7" w:rsidP="00E40CE4">
      <w:pPr>
        <w:pStyle w:val="PlainText"/>
        <w:numPr>
          <w:ilvl w:val="0"/>
          <w:numId w:val="7"/>
        </w:numPr>
        <w:jc w:val="both"/>
        <w:rPr>
          <w:rFonts w:ascii="Arial" w:hAnsi="Arial" w:cs="Arial"/>
          <w:sz w:val="21"/>
          <w:szCs w:val="21"/>
        </w:rPr>
      </w:pPr>
      <w:r w:rsidRPr="00070B3C">
        <w:rPr>
          <w:rFonts w:ascii="Arial" w:hAnsi="Arial" w:cs="Arial"/>
          <w:sz w:val="21"/>
          <w:szCs w:val="21"/>
        </w:rPr>
        <w:t>I e</w:t>
      </w:r>
      <w:r w:rsidR="00802E1F" w:rsidRPr="00070B3C">
        <w:rPr>
          <w:rFonts w:ascii="Arial" w:hAnsi="Arial" w:cs="Arial"/>
          <w:sz w:val="21"/>
          <w:szCs w:val="21"/>
        </w:rPr>
        <w:t>valuated work orders and created KPI</w:t>
      </w:r>
      <w:r w:rsidR="00FC313A">
        <w:rPr>
          <w:rFonts w:ascii="Arial" w:hAnsi="Arial" w:cs="Arial"/>
          <w:sz w:val="21"/>
          <w:szCs w:val="21"/>
        </w:rPr>
        <w:t>'</w:t>
      </w:r>
      <w:r w:rsidR="00802E1F" w:rsidRPr="00070B3C">
        <w:rPr>
          <w:rFonts w:ascii="Arial" w:hAnsi="Arial" w:cs="Arial"/>
          <w:sz w:val="21"/>
          <w:szCs w:val="21"/>
        </w:rPr>
        <w:t xml:space="preserve">s for improving and optimizing processes. </w:t>
      </w:r>
    </w:p>
    <w:p w14:paraId="75C2CB18" w14:textId="22FA9E70" w:rsidR="00802E1F" w:rsidRDefault="00802E1F" w:rsidP="00802E1F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14:paraId="666A154D" w14:textId="21D1989D" w:rsidR="00070B3C" w:rsidRPr="00B7712D" w:rsidRDefault="00070B3C" w:rsidP="00802E1F">
      <w:pPr>
        <w:pStyle w:val="PlainText"/>
        <w:jc w:val="both"/>
        <w:rPr>
          <w:rFonts w:ascii="Arial" w:hAnsi="Arial" w:cs="Arial"/>
          <w:b/>
          <w:i/>
          <w:sz w:val="22"/>
          <w:szCs w:val="22"/>
          <w:lang w:val="es-ES"/>
        </w:rPr>
      </w:pPr>
      <w:proofErr w:type="spellStart"/>
      <w:r w:rsidRPr="00B7712D">
        <w:rPr>
          <w:rFonts w:ascii="Arial" w:hAnsi="Arial" w:cs="Arial"/>
          <w:b/>
          <w:i/>
          <w:sz w:val="22"/>
          <w:szCs w:val="22"/>
          <w:lang w:val="es-ES"/>
        </w:rPr>
        <w:t>Other</w:t>
      </w:r>
      <w:proofErr w:type="spellEnd"/>
      <w:r w:rsidRPr="00B7712D">
        <w:rPr>
          <w:rFonts w:ascii="Arial" w:hAnsi="Arial" w:cs="Arial"/>
          <w:b/>
          <w:i/>
          <w:sz w:val="22"/>
          <w:szCs w:val="22"/>
          <w:lang w:val="es-ES"/>
        </w:rPr>
        <w:t xml:space="preserve"> </w:t>
      </w:r>
      <w:proofErr w:type="spellStart"/>
      <w:r w:rsidRPr="00B7712D">
        <w:rPr>
          <w:rFonts w:ascii="Arial" w:hAnsi="Arial" w:cs="Arial"/>
          <w:b/>
          <w:i/>
          <w:sz w:val="22"/>
          <w:szCs w:val="22"/>
          <w:lang w:val="es-ES"/>
        </w:rPr>
        <w:t>Exp</w:t>
      </w:r>
      <w:r w:rsidR="00F759BB" w:rsidRPr="00B7712D">
        <w:rPr>
          <w:rFonts w:ascii="Arial" w:hAnsi="Arial" w:cs="Arial"/>
          <w:b/>
          <w:i/>
          <w:sz w:val="22"/>
          <w:szCs w:val="22"/>
          <w:lang w:val="es-ES"/>
        </w:rPr>
        <w:t>e</w:t>
      </w:r>
      <w:r w:rsidRPr="00B7712D">
        <w:rPr>
          <w:rFonts w:ascii="Arial" w:hAnsi="Arial" w:cs="Arial"/>
          <w:b/>
          <w:i/>
          <w:sz w:val="22"/>
          <w:szCs w:val="22"/>
          <w:lang w:val="es-ES"/>
        </w:rPr>
        <w:t>rience</w:t>
      </w:r>
      <w:proofErr w:type="spellEnd"/>
      <w:r w:rsidRPr="00B7712D">
        <w:rPr>
          <w:rFonts w:ascii="Arial" w:hAnsi="Arial" w:cs="Arial"/>
          <w:b/>
          <w:i/>
          <w:sz w:val="22"/>
          <w:szCs w:val="22"/>
          <w:lang w:val="es-ES"/>
        </w:rPr>
        <w:t>:</w:t>
      </w:r>
    </w:p>
    <w:p w14:paraId="4CF64EA1" w14:textId="20FCC9A7" w:rsidR="00802E1F" w:rsidRPr="00E40CE4" w:rsidRDefault="00802E1F" w:rsidP="00802E1F">
      <w:pPr>
        <w:pStyle w:val="PlainText"/>
        <w:jc w:val="both"/>
        <w:rPr>
          <w:rFonts w:ascii="Arial" w:hAnsi="Arial" w:cs="Arial"/>
          <w:b/>
          <w:sz w:val="22"/>
          <w:szCs w:val="22"/>
        </w:rPr>
      </w:pPr>
      <w:r w:rsidRPr="00E40CE4">
        <w:rPr>
          <w:rFonts w:ascii="Arial" w:hAnsi="Arial" w:cs="Arial"/>
          <w:b/>
          <w:sz w:val="22"/>
          <w:szCs w:val="22"/>
          <w:lang w:val="es-SV"/>
        </w:rPr>
        <w:t xml:space="preserve">Impresora Libertad S.A. de C.V.           </w:t>
      </w:r>
      <w:r w:rsidR="00E40CE4">
        <w:rPr>
          <w:rFonts w:ascii="Arial" w:hAnsi="Arial" w:cs="Arial"/>
          <w:b/>
          <w:sz w:val="22"/>
          <w:szCs w:val="22"/>
          <w:lang w:val="es-SV"/>
        </w:rPr>
        <w:t xml:space="preserve">                                         </w:t>
      </w:r>
      <w:r w:rsidRPr="00E40CE4">
        <w:rPr>
          <w:rFonts w:ascii="Arial" w:hAnsi="Arial" w:cs="Arial"/>
          <w:b/>
          <w:sz w:val="22"/>
          <w:szCs w:val="22"/>
          <w:lang w:val="es-SV"/>
        </w:rPr>
        <w:t xml:space="preserve">                                                     </w:t>
      </w:r>
      <w:r w:rsidRPr="00E40CE4">
        <w:rPr>
          <w:rFonts w:ascii="Arial" w:hAnsi="Arial" w:cs="Arial"/>
          <w:b/>
          <w:sz w:val="22"/>
          <w:szCs w:val="22"/>
        </w:rPr>
        <w:t>2009 – 2013</w:t>
      </w:r>
    </w:p>
    <w:p w14:paraId="20335A85" w14:textId="00D88120" w:rsidR="00802E1F" w:rsidRDefault="00802E1F" w:rsidP="00802E1F">
      <w:pPr>
        <w:pStyle w:val="PlainText"/>
        <w:jc w:val="both"/>
        <w:rPr>
          <w:rFonts w:ascii="Arial" w:hAnsi="Arial" w:cs="Arial"/>
          <w:b/>
          <w:i/>
          <w:sz w:val="22"/>
          <w:szCs w:val="22"/>
        </w:rPr>
      </w:pPr>
      <w:r w:rsidRPr="00E40CE4">
        <w:rPr>
          <w:rFonts w:ascii="Arial" w:hAnsi="Arial" w:cs="Arial"/>
          <w:b/>
          <w:i/>
          <w:sz w:val="22"/>
          <w:szCs w:val="22"/>
        </w:rPr>
        <w:t>Project Manager</w:t>
      </w:r>
    </w:p>
    <w:p w14:paraId="0CDE640C" w14:textId="77777777" w:rsidR="00F759BB" w:rsidRDefault="00F759BB" w:rsidP="00802E1F">
      <w:pPr>
        <w:pStyle w:val="PlainText"/>
        <w:jc w:val="both"/>
        <w:rPr>
          <w:rFonts w:ascii="Arial" w:hAnsi="Arial" w:cs="Arial"/>
          <w:b/>
          <w:i/>
          <w:sz w:val="22"/>
          <w:szCs w:val="22"/>
        </w:rPr>
      </w:pPr>
    </w:p>
    <w:p w14:paraId="141085A9" w14:textId="7AE0EA90" w:rsidR="00802E1F" w:rsidRPr="00802E1F" w:rsidRDefault="00802E1F" w:rsidP="00802E1F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14:paraId="58E46535" w14:textId="77777777" w:rsidR="00802E1F" w:rsidRPr="00E40CE4" w:rsidRDefault="00802E1F" w:rsidP="00802E1F">
      <w:pPr>
        <w:pStyle w:val="PlainTex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E40CE4">
        <w:rPr>
          <w:rFonts w:ascii="Arial" w:hAnsi="Arial" w:cs="Arial"/>
          <w:b/>
          <w:sz w:val="22"/>
          <w:szCs w:val="22"/>
          <w:u w:val="single"/>
        </w:rPr>
        <w:t>COMPUTER SKILLS:</w:t>
      </w:r>
    </w:p>
    <w:p w14:paraId="4D0B80AA" w14:textId="0AD0B00A" w:rsidR="00802E1F" w:rsidRPr="00802E1F" w:rsidRDefault="00802E1F" w:rsidP="00F34C0C">
      <w:pPr>
        <w:pStyle w:val="PlainText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802E1F">
        <w:rPr>
          <w:rFonts w:ascii="Arial" w:hAnsi="Arial" w:cs="Arial"/>
          <w:sz w:val="22"/>
          <w:szCs w:val="22"/>
        </w:rPr>
        <w:t>Microsoft Office</w:t>
      </w:r>
    </w:p>
    <w:p w14:paraId="4D53CE80" w14:textId="0CB0882D" w:rsidR="00802E1F" w:rsidRPr="00802E1F" w:rsidRDefault="00802E1F" w:rsidP="00F34C0C">
      <w:pPr>
        <w:pStyle w:val="PlainText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802E1F">
        <w:rPr>
          <w:rFonts w:ascii="Arial" w:hAnsi="Arial" w:cs="Arial"/>
          <w:sz w:val="22"/>
          <w:szCs w:val="22"/>
        </w:rPr>
        <w:t>Able to create specialized software in VBA in conjunction with Excel</w:t>
      </w:r>
    </w:p>
    <w:p w14:paraId="2325EF0D" w14:textId="5A2B36B5" w:rsidR="00802E1F" w:rsidRDefault="00802E1F" w:rsidP="00F34C0C">
      <w:pPr>
        <w:pStyle w:val="PlainText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802E1F">
        <w:rPr>
          <w:rFonts w:ascii="Arial" w:hAnsi="Arial" w:cs="Arial"/>
          <w:sz w:val="22"/>
          <w:szCs w:val="22"/>
        </w:rPr>
        <w:t>QuickBooks</w:t>
      </w:r>
    </w:p>
    <w:p w14:paraId="46DEA42E" w14:textId="1A51700A" w:rsidR="00FC7D65" w:rsidRDefault="00FC7D65" w:rsidP="00F34C0C">
      <w:pPr>
        <w:pStyle w:val="PlainText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Monday</w:t>
      </w:r>
    </w:p>
    <w:p w14:paraId="67990CB1" w14:textId="22282D1E" w:rsidR="00F34C0C" w:rsidRPr="00802E1F" w:rsidRDefault="00F34C0C" w:rsidP="00F34C0C">
      <w:pPr>
        <w:pStyle w:val="PlainText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Adobe Photoshop</w:t>
      </w:r>
    </w:p>
    <w:p w14:paraId="01508471" w14:textId="77777777" w:rsidR="00802E1F" w:rsidRPr="00802E1F" w:rsidRDefault="00802E1F" w:rsidP="00802E1F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14:paraId="08F597CE" w14:textId="77777777" w:rsidR="00802E1F" w:rsidRPr="00E40CE4" w:rsidRDefault="00802E1F" w:rsidP="00802E1F">
      <w:pPr>
        <w:pStyle w:val="PlainTex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E40CE4">
        <w:rPr>
          <w:rFonts w:ascii="Arial" w:hAnsi="Arial" w:cs="Arial"/>
          <w:b/>
          <w:sz w:val="22"/>
          <w:szCs w:val="22"/>
          <w:u w:val="single"/>
        </w:rPr>
        <w:t>LANGUAGE SKILLS:</w:t>
      </w:r>
    </w:p>
    <w:p w14:paraId="50CD6884" w14:textId="77777777" w:rsidR="00802E1F" w:rsidRPr="00802E1F" w:rsidRDefault="00802E1F" w:rsidP="00802E1F">
      <w:pPr>
        <w:pStyle w:val="PlainText"/>
        <w:jc w:val="both"/>
        <w:rPr>
          <w:rFonts w:ascii="Arial" w:hAnsi="Arial" w:cs="Arial"/>
          <w:sz w:val="22"/>
          <w:szCs w:val="22"/>
        </w:rPr>
      </w:pPr>
      <w:r w:rsidRPr="00802E1F">
        <w:rPr>
          <w:rFonts w:ascii="Arial" w:hAnsi="Arial" w:cs="Arial"/>
          <w:sz w:val="22"/>
          <w:szCs w:val="22"/>
        </w:rPr>
        <w:t>Spanish &amp; English</w:t>
      </w:r>
    </w:p>
    <w:p w14:paraId="732F7B83" w14:textId="4143FFF5" w:rsidR="00802E1F" w:rsidRDefault="00802E1F" w:rsidP="00802E1F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14:paraId="68BF290D" w14:textId="27AD0981" w:rsidR="00FC7D65" w:rsidRPr="00FC7D65" w:rsidRDefault="00FC7D65" w:rsidP="00802E1F">
      <w:pPr>
        <w:pStyle w:val="PlainText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FC7D65">
        <w:rPr>
          <w:rFonts w:ascii="Arial" w:hAnsi="Arial" w:cs="Arial"/>
          <w:b/>
          <w:bCs/>
          <w:sz w:val="22"/>
          <w:szCs w:val="22"/>
          <w:u w:val="single"/>
        </w:rPr>
        <w:t>Other Skills:</w:t>
      </w:r>
    </w:p>
    <w:p w14:paraId="2FB18B9D" w14:textId="44BCC41A" w:rsidR="00FC7D65" w:rsidRDefault="00FC7D65" w:rsidP="00FC7D65">
      <w:pPr>
        <w:pStyle w:val="PlainText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Drone pilot </w:t>
      </w:r>
    </w:p>
    <w:p w14:paraId="775DD49E" w14:textId="77777777" w:rsidR="00FC7D65" w:rsidRPr="00802E1F" w:rsidRDefault="00FC7D65" w:rsidP="00FC7D65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14:paraId="7FA233CB" w14:textId="77777777" w:rsidR="00802E1F" w:rsidRPr="00FC7D65" w:rsidRDefault="00802E1F" w:rsidP="00802E1F">
      <w:pPr>
        <w:pStyle w:val="PlainTex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FC7D65">
        <w:rPr>
          <w:rFonts w:ascii="Arial" w:hAnsi="Arial" w:cs="Arial"/>
          <w:b/>
          <w:sz w:val="22"/>
          <w:szCs w:val="22"/>
          <w:u w:val="single"/>
        </w:rPr>
        <w:t>Reference:</w:t>
      </w:r>
    </w:p>
    <w:p w14:paraId="30CCB315" w14:textId="0CA9DF78" w:rsidR="00D15E57" w:rsidRPr="00FC7D65" w:rsidRDefault="00802E1F" w:rsidP="00802E1F">
      <w:pPr>
        <w:pStyle w:val="PlainText"/>
        <w:jc w:val="both"/>
        <w:rPr>
          <w:rFonts w:ascii="Arial" w:hAnsi="Arial" w:cs="Arial"/>
          <w:sz w:val="22"/>
          <w:szCs w:val="22"/>
        </w:rPr>
      </w:pPr>
      <w:r w:rsidRPr="00FC7D65">
        <w:rPr>
          <w:rFonts w:ascii="Arial" w:hAnsi="Arial" w:cs="Arial"/>
          <w:sz w:val="22"/>
          <w:szCs w:val="22"/>
        </w:rPr>
        <w:t xml:space="preserve">General Manager: Camila Cladellas at </w:t>
      </w:r>
      <w:proofErr w:type="spellStart"/>
      <w:r w:rsidRPr="00FC7D65">
        <w:rPr>
          <w:rFonts w:ascii="Arial" w:hAnsi="Arial" w:cs="Arial"/>
          <w:sz w:val="22"/>
          <w:szCs w:val="22"/>
        </w:rPr>
        <w:t>Empaques</w:t>
      </w:r>
      <w:proofErr w:type="spellEnd"/>
      <w:r w:rsidRPr="00FC7D65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FC7D65">
        <w:rPr>
          <w:rFonts w:ascii="Arial" w:hAnsi="Arial" w:cs="Arial"/>
          <w:sz w:val="22"/>
          <w:szCs w:val="22"/>
        </w:rPr>
        <w:t>Etiquetas</w:t>
      </w:r>
      <w:proofErr w:type="spellEnd"/>
      <w:r w:rsidRPr="00FC7D65">
        <w:rPr>
          <w:rFonts w:ascii="Arial" w:hAnsi="Arial" w:cs="Arial"/>
          <w:sz w:val="22"/>
          <w:szCs w:val="22"/>
        </w:rPr>
        <w:t xml:space="preserve"> SA de CV</w:t>
      </w:r>
      <w:r w:rsidR="00D15E57" w:rsidRPr="00FC7D65">
        <w:rPr>
          <w:rFonts w:ascii="Arial" w:hAnsi="Arial" w:cs="Arial"/>
          <w:sz w:val="22"/>
          <w:szCs w:val="22"/>
        </w:rPr>
        <w:t xml:space="preserve">                              </w:t>
      </w:r>
    </w:p>
    <w:p w14:paraId="387D0A70" w14:textId="27E38814" w:rsidR="00D808C9" w:rsidRDefault="00D15E57" w:rsidP="00802E1F">
      <w:pPr>
        <w:pStyle w:val="PlainText"/>
        <w:jc w:val="both"/>
        <w:rPr>
          <w:rStyle w:val="Hyperlink"/>
          <w:rFonts w:ascii="Arial" w:hAnsi="Arial" w:cs="Arial"/>
          <w:sz w:val="22"/>
          <w:szCs w:val="22"/>
        </w:rPr>
      </w:pPr>
      <w:r w:rsidRPr="00107D02">
        <w:rPr>
          <w:rFonts w:ascii="Arial" w:hAnsi="Arial" w:cs="Arial"/>
          <w:sz w:val="22"/>
          <w:szCs w:val="22"/>
        </w:rPr>
        <w:t xml:space="preserve">Email: </w:t>
      </w:r>
      <w:hyperlink r:id="rId8" w:history="1">
        <w:r w:rsidRPr="00107D02">
          <w:rPr>
            <w:rStyle w:val="Hyperlink"/>
            <w:rFonts w:ascii="Arial" w:hAnsi="Arial" w:cs="Arial"/>
            <w:sz w:val="22"/>
            <w:szCs w:val="22"/>
          </w:rPr>
          <w:t>cacladellas@emesadecv.com</w:t>
        </w:r>
      </w:hyperlink>
      <w:r w:rsidR="00D06F66">
        <w:rPr>
          <w:rFonts w:ascii="Arial" w:hAnsi="Arial" w:cs="Arial"/>
          <w:sz w:val="22"/>
          <w:szCs w:val="22"/>
        </w:rPr>
        <w:t xml:space="preserve">  </w:t>
      </w:r>
      <w:r w:rsidR="00F7445E">
        <w:rPr>
          <w:rFonts w:ascii="Arial" w:hAnsi="Arial" w:cs="Arial"/>
          <w:sz w:val="22"/>
          <w:szCs w:val="22"/>
        </w:rPr>
        <w:t xml:space="preserve">/ </w:t>
      </w:r>
      <w:hyperlink r:id="rId9" w:history="1">
        <w:r w:rsidRPr="00D5216D">
          <w:rPr>
            <w:rStyle w:val="Hyperlink"/>
            <w:rFonts w:ascii="Arial" w:hAnsi="Arial" w:cs="Arial"/>
            <w:sz w:val="22"/>
            <w:szCs w:val="22"/>
          </w:rPr>
          <w:t>www.emesadecv.com</w:t>
        </w:r>
      </w:hyperlink>
      <w:r w:rsidR="00D808C9">
        <w:rPr>
          <w:rStyle w:val="Hyperlink"/>
          <w:rFonts w:ascii="Arial" w:hAnsi="Arial" w:cs="Arial"/>
          <w:sz w:val="22"/>
          <w:szCs w:val="22"/>
        </w:rPr>
        <w:t xml:space="preserve"> </w:t>
      </w:r>
    </w:p>
    <w:p w14:paraId="5EE83E41" w14:textId="0EA93F66" w:rsidR="00D808C9" w:rsidRDefault="00D808C9" w:rsidP="00802E1F">
      <w:pPr>
        <w:pStyle w:val="PlainText"/>
        <w:jc w:val="both"/>
        <w:rPr>
          <w:rStyle w:val="Hyperlink"/>
          <w:rFonts w:ascii="Arial" w:hAnsi="Arial" w:cs="Arial"/>
          <w:sz w:val="22"/>
          <w:szCs w:val="22"/>
        </w:rPr>
      </w:pPr>
    </w:p>
    <w:p w14:paraId="35394006" w14:textId="22180F3D" w:rsidR="00D808C9" w:rsidRPr="00CF2256" w:rsidRDefault="00CF2256" w:rsidP="00802E1F">
      <w:pPr>
        <w:pStyle w:val="PlainText"/>
        <w:jc w:val="both"/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  <w:r w:rsidRPr="00CF225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Shane </w:t>
      </w:r>
      <w:proofErr w:type="spellStart"/>
      <w:r w:rsidRPr="00CF225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Burda</w:t>
      </w:r>
      <w:proofErr w:type="spellEnd"/>
      <w:r w:rsidRPr="00CF225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 </w:t>
      </w:r>
      <w:r w:rsidR="007A0CEE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previously at</w:t>
      </w:r>
      <w:r w:rsidRPr="00CF225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 </w:t>
      </w:r>
      <w:proofErr w:type="spellStart"/>
      <w:r w:rsidRPr="00CF225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Trustwork</w:t>
      </w:r>
      <w:proofErr w:type="spellEnd"/>
      <w:r w:rsidRPr="00CF225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, Trade Group LLC</w:t>
      </w:r>
    </w:p>
    <w:p w14:paraId="35C15641" w14:textId="5D9D3564" w:rsidR="00B76E3F" w:rsidRDefault="00CF2256" w:rsidP="00802E1F">
      <w:pPr>
        <w:pStyle w:val="PlainText"/>
        <w:jc w:val="both"/>
        <w:rPr>
          <w:rStyle w:val="Hyperlink"/>
          <w:rFonts w:ascii="Arial" w:hAnsi="Arial" w:cs="Arial"/>
          <w:sz w:val="22"/>
          <w:szCs w:val="22"/>
        </w:rPr>
      </w:pPr>
      <w:r w:rsidRPr="00CF225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Cellphone: +1 (813) 842-4854</w:t>
      </w:r>
      <w:r w:rsidR="004B6033">
        <w:rPr>
          <w:rStyle w:val="Hyperlink"/>
          <w:rFonts w:ascii="Arial" w:hAnsi="Arial" w:cs="Arial"/>
          <w:sz w:val="22"/>
          <w:szCs w:val="22"/>
        </w:rPr>
        <w:t xml:space="preserve"> </w:t>
      </w:r>
    </w:p>
    <w:p w14:paraId="5932F2CB" w14:textId="12994039" w:rsidR="00B76E3F" w:rsidRDefault="00B76E3F" w:rsidP="00802E1F">
      <w:pPr>
        <w:pStyle w:val="PlainText"/>
        <w:jc w:val="both"/>
        <w:rPr>
          <w:rStyle w:val="Hyperlink"/>
          <w:rFonts w:ascii="Arial" w:hAnsi="Arial" w:cs="Arial"/>
          <w:sz w:val="22"/>
          <w:szCs w:val="22"/>
        </w:rPr>
      </w:pPr>
    </w:p>
    <w:p w14:paraId="1C418275" w14:textId="4620CCCC" w:rsidR="00B76E3F" w:rsidRDefault="00B76E3F" w:rsidP="00802E1F">
      <w:pPr>
        <w:pStyle w:val="PlainText"/>
        <w:jc w:val="both"/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  <w:r w:rsidRPr="00B76E3F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CPA:</w:t>
      </w:r>
      <w:r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 Blai</w:t>
      </w:r>
      <w:r w:rsidR="00D442A0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r Green at Taylor White</w:t>
      </w:r>
    </w:p>
    <w:p w14:paraId="735D900A" w14:textId="1315B482" w:rsidR="003539B6" w:rsidRPr="00B76E3F" w:rsidRDefault="003539B6" w:rsidP="00802E1F">
      <w:pPr>
        <w:pStyle w:val="PlainText"/>
        <w:jc w:val="both"/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  <w:r>
        <w:rPr>
          <w:rStyle w:val="Hyperlink"/>
          <w:rFonts w:ascii="Arial" w:hAnsi="Arial" w:cs="Arial"/>
          <w:color w:val="auto"/>
          <w:sz w:val="22"/>
          <w:szCs w:val="22"/>
          <w:u w:val="none"/>
        </w:rPr>
        <w:t>Cellphone: +1 (</w:t>
      </w:r>
      <w:r w:rsidR="00BC3B3F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813) 753-1633, </w:t>
      </w:r>
      <w:hyperlink r:id="rId10" w:history="1">
        <w:r w:rsidR="00BC3B3F" w:rsidRPr="007403FB">
          <w:rPr>
            <w:rStyle w:val="Hyperlink"/>
            <w:rFonts w:ascii="Arial" w:hAnsi="Arial" w:cs="Arial"/>
            <w:sz w:val="22"/>
            <w:szCs w:val="22"/>
          </w:rPr>
          <w:t>www.taylorwhite.com</w:t>
        </w:r>
      </w:hyperlink>
      <w:r w:rsidR="00BC3B3F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 </w:t>
      </w:r>
    </w:p>
    <w:p w14:paraId="36EE582A" w14:textId="70B9160D" w:rsidR="005727D5" w:rsidRDefault="005727D5" w:rsidP="00802E1F">
      <w:pPr>
        <w:pStyle w:val="PlainText"/>
        <w:jc w:val="both"/>
        <w:rPr>
          <w:rStyle w:val="Hyperlink"/>
          <w:rFonts w:ascii="Arial" w:hAnsi="Arial" w:cs="Arial"/>
          <w:sz w:val="22"/>
          <w:szCs w:val="22"/>
        </w:rPr>
      </w:pPr>
    </w:p>
    <w:p w14:paraId="078FE5EA" w14:textId="77777777" w:rsidR="005727D5" w:rsidRDefault="005727D5" w:rsidP="00802E1F">
      <w:pPr>
        <w:pStyle w:val="PlainText"/>
        <w:jc w:val="both"/>
        <w:rPr>
          <w:rStyle w:val="Hyperlink"/>
          <w:rFonts w:ascii="Arial" w:hAnsi="Arial" w:cs="Arial"/>
          <w:sz w:val="22"/>
          <w:szCs w:val="22"/>
        </w:rPr>
      </w:pPr>
    </w:p>
    <w:p w14:paraId="360FC72E" w14:textId="77777777" w:rsidR="00CF2256" w:rsidRPr="00D808C9" w:rsidRDefault="00CF2256" w:rsidP="00802E1F">
      <w:pPr>
        <w:pStyle w:val="PlainText"/>
        <w:jc w:val="both"/>
        <w:rPr>
          <w:rFonts w:ascii="Arial" w:hAnsi="Arial" w:cs="Arial"/>
          <w:color w:val="0000FF"/>
          <w:sz w:val="22"/>
          <w:szCs w:val="22"/>
          <w:u w:val="single"/>
        </w:rPr>
      </w:pPr>
    </w:p>
    <w:sectPr w:rsidR="00CF2256" w:rsidRPr="00D808C9" w:rsidSect="00932466">
      <w:headerReference w:type="default" r:id="rId11"/>
      <w:footerReference w:type="default" r:id="rId12"/>
      <w:pgSz w:w="12240" w:h="15840" w:code="1"/>
      <w:pgMar w:top="170" w:right="510" w:bottom="51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B0F54" w14:textId="77777777" w:rsidR="003353D3" w:rsidRDefault="003353D3">
      <w:r>
        <w:separator/>
      </w:r>
    </w:p>
  </w:endnote>
  <w:endnote w:type="continuationSeparator" w:id="0">
    <w:p w14:paraId="3C98EEB9" w14:textId="77777777" w:rsidR="003353D3" w:rsidRDefault="0033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903DB" w14:textId="5C007E0A" w:rsidR="005011FA" w:rsidRPr="00131335" w:rsidRDefault="00C702F1">
    <w:pPr>
      <w:pStyle w:val="Footer"/>
      <w:jc w:val="center"/>
      <w:rPr>
        <w:rFonts w:ascii="Bookman Old Style" w:hAnsi="Bookman Old Style"/>
        <w:color w:val="808080"/>
        <w:sz w:val="18"/>
        <w:szCs w:val="18"/>
      </w:rPr>
    </w:pPr>
    <w:r>
      <w:rPr>
        <w:rFonts w:ascii="Bookman Old Style" w:hAnsi="Bookman Old Style"/>
        <w:color w:val="808080"/>
        <w:sz w:val="18"/>
        <w:szCs w:val="18"/>
      </w:rPr>
      <w:t>5145 South Dale Mabry Hwy</w:t>
    </w:r>
    <w:r w:rsidR="005F7220">
      <w:rPr>
        <w:rFonts w:ascii="Bookman Old Style" w:hAnsi="Bookman Old Style"/>
        <w:color w:val="808080"/>
        <w:sz w:val="18"/>
        <w:szCs w:val="18"/>
      </w:rPr>
      <w:t>,</w:t>
    </w:r>
    <w:r w:rsidR="00953063">
      <w:rPr>
        <w:rFonts w:ascii="Bookman Old Style" w:hAnsi="Bookman Old Style"/>
        <w:color w:val="808080"/>
        <w:sz w:val="18"/>
        <w:szCs w:val="18"/>
      </w:rPr>
      <w:t xml:space="preserve"> </w:t>
    </w:r>
    <w:r w:rsidR="0024746C">
      <w:rPr>
        <w:rFonts w:ascii="Bookman Old Style" w:hAnsi="Bookman Old Style"/>
        <w:color w:val="808080"/>
        <w:sz w:val="18"/>
        <w:szCs w:val="18"/>
      </w:rPr>
      <w:t>A</w:t>
    </w:r>
    <w:r w:rsidR="00953063">
      <w:rPr>
        <w:rFonts w:ascii="Bookman Old Style" w:hAnsi="Bookman Old Style"/>
        <w:color w:val="808080"/>
        <w:sz w:val="18"/>
        <w:szCs w:val="18"/>
      </w:rPr>
      <w:t xml:space="preserve">pt </w:t>
    </w:r>
    <w:r>
      <w:rPr>
        <w:rFonts w:ascii="Bookman Old Style" w:hAnsi="Bookman Old Style"/>
        <w:color w:val="808080"/>
        <w:sz w:val="18"/>
        <w:szCs w:val="18"/>
      </w:rPr>
      <w:t>12104</w:t>
    </w:r>
    <w:r w:rsidR="005011FA" w:rsidRPr="00131335">
      <w:rPr>
        <w:rFonts w:ascii="Bookman Old Style" w:hAnsi="Bookman Old Style"/>
        <w:color w:val="808080"/>
        <w:sz w:val="18"/>
        <w:szCs w:val="18"/>
      </w:rPr>
      <w:t xml:space="preserve">, </w:t>
    </w:r>
    <w:r w:rsidR="005F7220">
      <w:rPr>
        <w:rFonts w:ascii="Bookman Old Style" w:hAnsi="Bookman Old Style"/>
        <w:color w:val="808080"/>
        <w:sz w:val="18"/>
        <w:szCs w:val="18"/>
      </w:rPr>
      <w:t>Tampa</w:t>
    </w:r>
    <w:r w:rsidR="005011FA" w:rsidRPr="00131335">
      <w:rPr>
        <w:rFonts w:ascii="Bookman Old Style" w:hAnsi="Bookman Old Style"/>
        <w:color w:val="808080"/>
        <w:sz w:val="18"/>
        <w:szCs w:val="18"/>
      </w:rPr>
      <w:t>, FL, 33</w:t>
    </w:r>
    <w:r w:rsidR="00953063">
      <w:rPr>
        <w:rFonts w:ascii="Bookman Old Style" w:hAnsi="Bookman Old Style"/>
        <w:color w:val="808080"/>
        <w:sz w:val="18"/>
        <w:szCs w:val="18"/>
      </w:rPr>
      <w:t>61</w:t>
    </w:r>
    <w:r>
      <w:rPr>
        <w:rFonts w:ascii="Bookman Old Style" w:hAnsi="Bookman Old Style"/>
        <w:color w:val="808080"/>
        <w:sz w:val="18"/>
        <w:szCs w:val="18"/>
      </w:rPr>
      <w:t>1</w:t>
    </w:r>
    <w:r w:rsidR="005011FA" w:rsidRPr="00131335">
      <w:rPr>
        <w:rFonts w:ascii="Bookman Old Style" w:hAnsi="Bookman Old Style"/>
        <w:color w:val="808080"/>
        <w:sz w:val="18"/>
        <w:szCs w:val="18"/>
      </w:rPr>
      <w:t xml:space="preserve">     Phone </w:t>
    </w:r>
    <w:r w:rsidR="00953063">
      <w:rPr>
        <w:rFonts w:ascii="Bookman Old Style" w:hAnsi="Bookman Old Style"/>
        <w:color w:val="808080"/>
        <w:sz w:val="18"/>
        <w:szCs w:val="18"/>
      </w:rPr>
      <w:t>813-804-2094     marcello.ro24@gmail.com</w:t>
    </w:r>
    <w:r w:rsidR="0066649E" w:rsidRPr="00131335">
      <w:rPr>
        <w:rFonts w:ascii="Bookman Old Style" w:hAnsi="Bookman Old Style"/>
        <w:color w:val="808080"/>
        <w:sz w:val="18"/>
        <w:szCs w:val="18"/>
      </w:rPr>
      <w:t xml:space="preserve">     </w:t>
    </w:r>
  </w:p>
  <w:p w14:paraId="6D15E6A9" w14:textId="77777777" w:rsidR="005011FA" w:rsidRPr="00131335" w:rsidRDefault="005011FA">
    <w:pPr>
      <w:pStyle w:val="Footer"/>
      <w:jc w:val="center"/>
      <w:rPr>
        <w:color w:val="808080"/>
      </w:rPr>
    </w:pPr>
  </w:p>
  <w:p w14:paraId="7C3ED634" w14:textId="77777777" w:rsidR="005011FA" w:rsidRPr="00131335" w:rsidRDefault="005011FA">
    <w:pPr>
      <w:pStyle w:val="Footer"/>
      <w:jc w:val="center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82783" w14:textId="77777777" w:rsidR="003353D3" w:rsidRDefault="003353D3">
      <w:r>
        <w:separator/>
      </w:r>
    </w:p>
  </w:footnote>
  <w:footnote w:type="continuationSeparator" w:id="0">
    <w:p w14:paraId="4055022C" w14:textId="77777777" w:rsidR="003353D3" w:rsidRDefault="0033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5CD90" w14:textId="1626F923" w:rsidR="005011FA" w:rsidRDefault="005011FA" w:rsidP="00A272E7">
    <w:pPr>
      <w:pStyle w:val="Header"/>
      <w:ind w:left="360"/>
    </w:pPr>
  </w:p>
  <w:p w14:paraId="369BCC2E" w14:textId="77777777" w:rsidR="004B23CE" w:rsidRDefault="004B23CE" w:rsidP="00677A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FC3868"/>
    <w:multiLevelType w:val="hybridMultilevel"/>
    <w:tmpl w:val="4208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A31F9"/>
    <w:multiLevelType w:val="hybridMultilevel"/>
    <w:tmpl w:val="D09E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91A18"/>
    <w:multiLevelType w:val="hybridMultilevel"/>
    <w:tmpl w:val="82C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053A2"/>
    <w:multiLevelType w:val="multilevel"/>
    <w:tmpl w:val="5C9E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20CF8"/>
    <w:multiLevelType w:val="hybridMultilevel"/>
    <w:tmpl w:val="7EC6E9F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E0E47"/>
    <w:multiLevelType w:val="hybridMultilevel"/>
    <w:tmpl w:val="56C88C1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31C4A"/>
    <w:multiLevelType w:val="hybridMultilevel"/>
    <w:tmpl w:val="1B70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110F2"/>
    <w:multiLevelType w:val="hybridMultilevel"/>
    <w:tmpl w:val="9BB2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96971"/>
    <w:multiLevelType w:val="hybridMultilevel"/>
    <w:tmpl w:val="9E78E94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21600"/>
    <w:multiLevelType w:val="hybridMultilevel"/>
    <w:tmpl w:val="0390079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56CE5"/>
    <w:multiLevelType w:val="singleLevel"/>
    <w:tmpl w:val="3224D88C"/>
    <w:lvl w:ilvl="0">
      <w:start w:val="1"/>
      <w:numFmt w:val="bullet"/>
      <w:pStyle w:val="List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5" w15:restartNumberingAfterBreak="0">
    <w:nsid w:val="751B632A"/>
    <w:multiLevelType w:val="hybridMultilevel"/>
    <w:tmpl w:val="16AC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56564"/>
    <w:multiLevelType w:val="hybridMultilevel"/>
    <w:tmpl w:val="00262AF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BE0E9C"/>
    <w:multiLevelType w:val="multilevel"/>
    <w:tmpl w:val="4F28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17"/>
  </w:num>
  <w:num w:numId="5">
    <w:abstractNumId w:val="7"/>
  </w:num>
  <w:num w:numId="6">
    <w:abstractNumId w:val="13"/>
  </w:num>
  <w:num w:numId="7">
    <w:abstractNumId w:val="9"/>
  </w:num>
  <w:num w:numId="8">
    <w:abstractNumId w:val="16"/>
  </w:num>
  <w:num w:numId="9">
    <w:abstractNumId w:val="8"/>
  </w:num>
  <w:num w:numId="10">
    <w:abstractNumId w:val="12"/>
  </w:num>
  <w:num w:numId="11">
    <w:abstractNumId w:val="5"/>
  </w:num>
  <w:num w:numId="12">
    <w:abstractNumId w:val="6"/>
  </w:num>
  <w:num w:numId="13">
    <w:abstractNumId w:val="4"/>
  </w:num>
  <w:num w:numId="14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activeWritingStyle w:appName="MSWord" w:lang="es-SV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s-SV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MDU3NjcyMzU2MTBV0lEKTi0uzszPAykwqgUATpvx8ywAAAA="/>
  </w:docVars>
  <w:rsids>
    <w:rsidRoot w:val="00B84EC4"/>
    <w:rsid w:val="000001BD"/>
    <w:rsid w:val="00005914"/>
    <w:rsid w:val="00011235"/>
    <w:rsid w:val="00017BED"/>
    <w:rsid w:val="0002415A"/>
    <w:rsid w:val="00047E3D"/>
    <w:rsid w:val="000504EE"/>
    <w:rsid w:val="0005320D"/>
    <w:rsid w:val="00064663"/>
    <w:rsid w:val="00064DA7"/>
    <w:rsid w:val="00065DA9"/>
    <w:rsid w:val="00070B3C"/>
    <w:rsid w:val="000748D5"/>
    <w:rsid w:val="000759F3"/>
    <w:rsid w:val="0008150C"/>
    <w:rsid w:val="000821D9"/>
    <w:rsid w:val="00091731"/>
    <w:rsid w:val="000A408B"/>
    <w:rsid w:val="000A6ABE"/>
    <w:rsid w:val="000B51E5"/>
    <w:rsid w:val="000B5E0D"/>
    <w:rsid w:val="000C1359"/>
    <w:rsid w:val="000C208A"/>
    <w:rsid w:val="000C6F81"/>
    <w:rsid w:val="000C79CC"/>
    <w:rsid w:val="000D2A84"/>
    <w:rsid w:val="000D36A1"/>
    <w:rsid w:val="000F3603"/>
    <w:rsid w:val="001034EB"/>
    <w:rsid w:val="00107D02"/>
    <w:rsid w:val="00111027"/>
    <w:rsid w:val="0011218B"/>
    <w:rsid w:val="00114069"/>
    <w:rsid w:val="00130730"/>
    <w:rsid w:val="00131335"/>
    <w:rsid w:val="001561A8"/>
    <w:rsid w:val="00160A65"/>
    <w:rsid w:val="00172038"/>
    <w:rsid w:val="001A00F0"/>
    <w:rsid w:val="001A1A73"/>
    <w:rsid w:val="001A2391"/>
    <w:rsid w:val="001C04CB"/>
    <w:rsid w:val="001C239A"/>
    <w:rsid w:val="001C6946"/>
    <w:rsid w:val="001C70F1"/>
    <w:rsid w:val="001D24A5"/>
    <w:rsid w:val="001D5964"/>
    <w:rsid w:val="001D665D"/>
    <w:rsid w:val="001D714C"/>
    <w:rsid w:val="001F0140"/>
    <w:rsid w:val="001F3CF3"/>
    <w:rsid w:val="002073CB"/>
    <w:rsid w:val="00211A5C"/>
    <w:rsid w:val="00212D5A"/>
    <w:rsid w:val="00220022"/>
    <w:rsid w:val="00222517"/>
    <w:rsid w:val="00223AD2"/>
    <w:rsid w:val="00225B01"/>
    <w:rsid w:val="002368F4"/>
    <w:rsid w:val="00236D1F"/>
    <w:rsid w:val="0024746C"/>
    <w:rsid w:val="002532B5"/>
    <w:rsid w:val="00262A34"/>
    <w:rsid w:val="00267C3B"/>
    <w:rsid w:val="00271DC2"/>
    <w:rsid w:val="002748EF"/>
    <w:rsid w:val="00275FFC"/>
    <w:rsid w:val="00283396"/>
    <w:rsid w:val="00287D30"/>
    <w:rsid w:val="00290E60"/>
    <w:rsid w:val="0029592F"/>
    <w:rsid w:val="002A0452"/>
    <w:rsid w:val="002A2536"/>
    <w:rsid w:val="002E61D3"/>
    <w:rsid w:val="002F171D"/>
    <w:rsid w:val="003004D4"/>
    <w:rsid w:val="00304133"/>
    <w:rsid w:val="00307F91"/>
    <w:rsid w:val="003277F5"/>
    <w:rsid w:val="00333B92"/>
    <w:rsid w:val="003353D3"/>
    <w:rsid w:val="003539B6"/>
    <w:rsid w:val="00370FC2"/>
    <w:rsid w:val="0039420A"/>
    <w:rsid w:val="00395DA8"/>
    <w:rsid w:val="00396D15"/>
    <w:rsid w:val="003977E9"/>
    <w:rsid w:val="003A060E"/>
    <w:rsid w:val="003A49C6"/>
    <w:rsid w:val="003B0249"/>
    <w:rsid w:val="003C6B63"/>
    <w:rsid w:val="003D1D4D"/>
    <w:rsid w:val="003D4F79"/>
    <w:rsid w:val="003D6425"/>
    <w:rsid w:val="003E3BDF"/>
    <w:rsid w:val="003E7683"/>
    <w:rsid w:val="0040779A"/>
    <w:rsid w:val="00412BAF"/>
    <w:rsid w:val="00421561"/>
    <w:rsid w:val="00443F38"/>
    <w:rsid w:val="00451FAF"/>
    <w:rsid w:val="00464F9C"/>
    <w:rsid w:val="00481E6A"/>
    <w:rsid w:val="0048381C"/>
    <w:rsid w:val="00491A23"/>
    <w:rsid w:val="0049699D"/>
    <w:rsid w:val="004B1279"/>
    <w:rsid w:val="004B2305"/>
    <w:rsid w:val="004B23CE"/>
    <w:rsid w:val="004B5850"/>
    <w:rsid w:val="004B6033"/>
    <w:rsid w:val="004C4399"/>
    <w:rsid w:val="004E129A"/>
    <w:rsid w:val="004F0596"/>
    <w:rsid w:val="005011FA"/>
    <w:rsid w:val="00506A59"/>
    <w:rsid w:val="00511CB5"/>
    <w:rsid w:val="00521591"/>
    <w:rsid w:val="0053469C"/>
    <w:rsid w:val="005439BE"/>
    <w:rsid w:val="00546B68"/>
    <w:rsid w:val="005617DE"/>
    <w:rsid w:val="00567D76"/>
    <w:rsid w:val="00571F6E"/>
    <w:rsid w:val="005727D5"/>
    <w:rsid w:val="005735EE"/>
    <w:rsid w:val="00586189"/>
    <w:rsid w:val="0059346A"/>
    <w:rsid w:val="00595085"/>
    <w:rsid w:val="005A354C"/>
    <w:rsid w:val="005A4DF5"/>
    <w:rsid w:val="005A5674"/>
    <w:rsid w:val="005C720E"/>
    <w:rsid w:val="005D054B"/>
    <w:rsid w:val="005E5FAF"/>
    <w:rsid w:val="005E7453"/>
    <w:rsid w:val="005F15F5"/>
    <w:rsid w:val="005F6366"/>
    <w:rsid w:val="005F7220"/>
    <w:rsid w:val="00603DD9"/>
    <w:rsid w:val="006067F7"/>
    <w:rsid w:val="00614172"/>
    <w:rsid w:val="00617398"/>
    <w:rsid w:val="006178D4"/>
    <w:rsid w:val="00631991"/>
    <w:rsid w:val="00631CC7"/>
    <w:rsid w:val="006348CC"/>
    <w:rsid w:val="00640206"/>
    <w:rsid w:val="00640540"/>
    <w:rsid w:val="00653B43"/>
    <w:rsid w:val="0065497D"/>
    <w:rsid w:val="00660203"/>
    <w:rsid w:val="006623C9"/>
    <w:rsid w:val="0066649E"/>
    <w:rsid w:val="006701B9"/>
    <w:rsid w:val="00673569"/>
    <w:rsid w:val="00677A0B"/>
    <w:rsid w:val="00687D7F"/>
    <w:rsid w:val="00696D83"/>
    <w:rsid w:val="006A06C8"/>
    <w:rsid w:val="006A46B7"/>
    <w:rsid w:val="006A640C"/>
    <w:rsid w:val="006A69DA"/>
    <w:rsid w:val="006B05C8"/>
    <w:rsid w:val="006B6F20"/>
    <w:rsid w:val="006C065B"/>
    <w:rsid w:val="006C7E0D"/>
    <w:rsid w:val="006D2A62"/>
    <w:rsid w:val="006E3C02"/>
    <w:rsid w:val="006F1DDB"/>
    <w:rsid w:val="006F6EAF"/>
    <w:rsid w:val="00706C45"/>
    <w:rsid w:val="00712B84"/>
    <w:rsid w:val="00713FC3"/>
    <w:rsid w:val="00716C93"/>
    <w:rsid w:val="00720010"/>
    <w:rsid w:val="00723366"/>
    <w:rsid w:val="00760660"/>
    <w:rsid w:val="007A0C88"/>
    <w:rsid w:val="007A0CEE"/>
    <w:rsid w:val="007A4A03"/>
    <w:rsid w:val="007B56BB"/>
    <w:rsid w:val="007C5C67"/>
    <w:rsid w:val="007D3B29"/>
    <w:rsid w:val="007F06FA"/>
    <w:rsid w:val="007F5B05"/>
    <w:rsid w:val="007F71B8"/>
    <w:rsid w:val="007F7376"/>
    <w:rsid w:val="0080094A"/>
    <w:rsid w:val="00802E1F"/>
    <w:rsid w:val="00804409"/>
    <w:rsid w:val="0080454E"/>
    <w:rsid w:val="008059DF"/>
    <w:rsid w:val="00806EA9"/>
    <w:rsid w:val="00813CDE"/>
    <w:rsid w:val="008179E7"/>
    <w:rsid w:val="008212FC"/>
    <w:rsid w:val="008318C3"/>
    <w:rsid w:val="008637CD"/>
    <w:rsid w:val="008646E8"/>
    <w:rsid w:val="00872C58"/>
    <w:rsid w:val="00880165"/>
    <w:rsid w:val="00893296"/>
    <w:rsid w:val="008A2B9C"/>
    <w:rsid w:val="008A5217"/>
    <w:rsid w:val="008A56FD"/>
    <w:rsid w:val="008A686A"/>
    <w:rsid w:val="008B39E7"/>
    <w:rsid w:val="008C1FD6"/>
    <w:rsid w:val="008D4022"/>
    <w:rsid w:val="008E4809"/>
    <w:rsid w:val="008E6877"/>
    <w:rsid w:val="008F4618"/>
    <w:rsid w:val="00907484"/>
    <w:rsid w:val="009114C5"/>
    <w:rsid w:val="0091798F"/>
    <w:rsid w:val="00930F73"/>
    <w:rsid w:val="00932466"/>
    <w:rsid w:val="00935BF5"/>
    <w:rsid w:val="00953063"/>
    <w:rsid w:val="00991D0E"/>
    <w:rsid w:val="0099292B"/>
    <w:rsid w:val="009A53A2"/>
    <w:rsid w:val="009A69CF"/>
    <w:rsid w:val="009B7804"/>
    <w:rsid w:val="009C046D"/>
    <w:rsid w:val="009C07AE"/>
    <w:rsid w:val="009C13DF"/>
    <w:rsid w:val="009C67E7"/>
    <w:rsid w:val="009D5766"/>
    <w:rsid w:val="009E5429"/>
    <w:rsid w:val="009E700F"/>
    <w:rsid w:val="009F1033"/>
    <w:rsid w:val="00A11468"/>
    <w:rsid w:val="00A14521"/>
    <w:rsid w:val="00A163AA"/>
    <w:rsid w:val="00A25C1C"/>
    <w:rsid w:val="00A272E7"/>
    <w:rsid w:val="00A34FA8"/>
    <w:rsid w:val="00A66351"/>
    <w:rsid w:val="00A751E4"/>
    <w:rsid w:val="00A75415"/>
    <w:rsid w:val="00A95A11"/>
    <w:rsid w:val="00A95C24"/>
    <w:rsid w:val="00A960A4"/>
    <w:rsid w:val="00A978D7"/>
    <w:rsid w:val="00AC1C5A"/>
    <w:rsid w:val="00AD2E65"/>
    <w:rsid w:val="00AE7E46"/>
    <w:rsid w:val="00AF2F0C"/>
    <w:rsid w:val="00AF38B4"/>
    <w:rsid w:val="00B00F5E"/>
    <w:rsid w:val="00B12F79"/>
    <w:rsid w:val="00B150C1"/>
    <w:rsid w:val="00B16237"/>
    <w:rsid w:val="00B23F71"/>
    <w:rsid w:val="00B3682A"/>
    <w:rsid w:val="00B42DDC"/>
    <w:rsid w:val="00B54D1E"/>
    <w:rsid w:val="00B61502"/>
    <w:rsid w:val="00B65D98"/>
    <w:rsid w:val="00B67FE8"/>
    <w:rsid w:val="00B7446A"/>
    <w:rsid w:val="00B76E3F"/>
    <w:rsid w:val="00B7712D"/>
    <w:rsid w:val="00B808DF"/>
    <w:rsid w:val="00B8090C"/>
    <w:rsid w:val="00B81069"/>
    <w:rsid w:val="00B84EC4"/>
    <w:rsid w:val="00B8641A"/>
    <w:rsid w:val="00BA0837"/>
    <w:rsid w:val="00BA1201"/>
    <w:rsid w:val="00BA3F8C"/>
    <w:rsid w:val="00BC0A5E"/>
    <w:rsid w:val="00BC3B3F"/>
    <w:rsid w:val="00BD38C0"/>
    <w:rsid w:val="00BD766D"/>
    <w:rsid w:val="00BE7E4B"/>
    <w:rsid w:val="00BF2C5F"/>
    <w:rsid w:val="00BF66D0"/>
    <w:rsid w:val="00BF785F"/>
    <w:rsid w:val="00C019BC"/>
    <w:rsid w:val="00C10956"/>
    <w:rsid w:val="00C14084"/>
    <w:rsid w:val="00C21C69"/>
    <w:rsid w:val="00C31CC5"/>
    <w:rsid w:val="00C3722A"/>
    <w:rsid w:val="00C44F32"/>
    <w:rsid w:val="00C521A0"/>
    <w:rsid w:val="00C56169"/>
    <w:rsid w:val="00C62462"/>
    <w:rsid w:val="00C702F1"/>
    <w:rsid w:val="00C73465"/>
    <w:rsid w:val="00C760FA"/>
    <w:rsid w:val="00C84B49"/>
    <w:rsid w:val="00CC22E7"/>
    <w:rsid w:val="00CC7056"/>
    <w:rsid w:val="00CD0009"/>
    <w:rsid w:val="00CD240E"/>
    <w:rsid w:val="00CE604A"/>
    <w:rsid w:val="00CF07FC"/>
    <w:rsid w:val="00CF2256"/>
    <w:rsid w:val="00CF2BBC"/>
    <w:rsid w:val="00CF3F86"/>
    <w:rsid w:val="00D04817"/>
    <w:rsid w:val="00D06F66"/>
    <w:rsid w:val="00D124AF"/>
    <w:rsid w:val="00D134DA"/>
    <w:rsid w:val="00D1385E"/>
    <w:rsid w:val="00D152CC"/>
    <w:rsid w:val="00D15E57"/>
    <w:rsid w:val="00D16DAC"/>
    <w:rsid w:val="00D31B7A"/>
    <w:rsid w:val="00D34B66"/>
    <w:rsid w:val="00D442A0"/>
    <w:rsid w:val="00D53FA8"/>
    <w:rsid w:val="00D63164"/>
    <w:rsid w:val="00D66642"/>
    <w:rsid w:val="00D76E9B"/>
    <w:rsid w:val="00D77A38"/>
    <w:rsid w:val="00D801EF"/>
    <w:rsid w:val="00D808C9"/>
    <w:rsid w:val="00D96BF7"/>
    <w:rsid w:val="00DB06E1"/>
    <w:rsid w:val="00DB3B91"/>
    <w:rsid w:val="00DB432E"/>
    <w:rsid w:val="00DC3485"/>
    <w:rsid w:val="00DE51E6"/>
    <w:rsid w:val="00DE7B46"/>
    <w:rsid w:val="00DF3A28"/>
    <w:rsid w:val="00DF4441"/>
    <w:rsid w:val="00DF4638"/>
    <w:rsid w:val="00DF7E3F"/>
    <w:rsid w:val="00E12CFA"/>
    <w:rsid w:val="00E40CE4"/>
    <w:rsid w:val="00E423F2"/>
    <w:rsid w:val="00E445F5"/>
    <w:rsid w:val="00E44AB1"/>
    <w:rsid w:val="00E45497"/>
    <w:rsid w:val="00E5662D"/>
    <w:rsid w:val="00E61035"/>
    <w:rsid w:val="00E66328"/>
    <w:rsid w:val="00E84A2C"/>
    <w:rsid w:val="00E84C79"/>
    <w:rsid w:val="00E84CDF"/>
    <w:rsid w:val="00E92D26"/>
    <w:rsid w:val="00EB2421"/>
    <w:rsid w:val="00EB383E"/>
    <w:rsid w:val="00ED01D5"/>
    <w:rsid w:val="00ED14EE"/>
    <w:rsid w:val="00EE2799"/>
    <w:rsid w:val="00EE6898"/>
    <w:rsid w:val="00EE6FBD"/>
    <w:rsid w:val="00F00334"/>
    <w:rsid w:val="00F05877"/>
    <w:rsid w:val="00F079CC"/>
    <w:rsid w:val="00F106C6"/>
    <w:rsid w:val="00F10B41"/>
    <w:rsid w:val="00F1336C"/>
    <w:rsid w:val="00F24FD9"/>
    <w:rsid w:val="00F33C26"/>
    <w:rsid w:val="00F34C0C"/>
    <w:rsid w:val="00F34FE1"/>
    <w:rsid w:val="00F50267"/>
    <w:rsid w:val="00F63B72"/>
    <w:rsid w:val="00F64EB0"/>
    <w:rsid w:val="00F67989"/>
    <w:rsid w:val="00F7445E"/>
    <w:rsid w:val="00F759BB"/>
    <w:rsid w:val="00F75C61"/>
    <w:rsid w:val="00F928A6"/>
    <w:rsid w:val="00F97C9E"/>
    <w:rsid w:val="00FA5999"/>
    <w:rsid w:val="00FB4567"/>
    <w:rsid w:val="00FB6366"/>
    <w:rsid w:val="00FC257F"/>
    <w:rsid w:val="00FC313A"/>
    <w:rsid w:val="00FC7D65"/>
    <w:rsid w:val="00FE667E"/>
    <w:rsid w:val="00FE6D46"/>
    <w:rsid w:val="00FF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07842DB"/>
  <w15:chartTrackingRefBased/>
  <w15:docId w15:val="{4AD35496-9092-46F6-BCC0-3D9079A2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189"/>
    <w:rPr>
      <w:sz w:val="24"/>
    </w:rPr>
  </w:style>
  <w:style w:type="paragraph" w:styleId="Heading1">
    <w:name w:val="heading 1"/>
    <w:basedOn w:val="Normal"/>
    <w:next w:val="Normal"/>
    <w:qFormat/>
    <w:rsid w:val="00586189"/>
    <w:pPr>
      <w:keepNext/>
      <w:spacing w:line="480" w:lineRule="auto"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586189"/>
    <w:pPr>
      <w:keepNext/>
      <w:spacing w:line="480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464F9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64F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1798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64F9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64F9C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464F9C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464F9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586189"/>
    <w:pPr>
      <w:jc w:val="center"/>
    </w:pPr>
    <w:rPr>
      <w:b/>
    </w:rPr>
  </w:style>
  <w:style w:type="paragraph" w:styleId="BodyText">
    <w:name w:val="Body Text"/>
    <w:basedOn w:val="Normal"/>
    <w:rsid w:val="00586189"/>
    <w:pPr>
      <w:spacing w:line="480" w:lineRule="auto"/>
      <w:jc w:val="both"/>
    </w:pPr>
  </w:style>
  <w:style w:type="paragraph" w:styleId="BalloonText">
    <w:name w:val="Balloon Text"/>
    <w:basedOn w:val="Normal"/>
    <w:semiHidden/>
    <w:rsid w:val="0011218B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91798F"/>
    <w:pPr>
      <w:spacing w:after="120"/>
      <w:ind w:left="360"/>
    </w:pPr>
  </w:style>
  <w:style w:type="paragraph" w:styleId="PlainText">
    <w:name w:val="Plain Text"/>
    <w:basedOn w:val="Normal"/>
    <w:rsid w:val="008F4618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017BED"/>
    <w:pPr>
      <w:spacing w:after="120" w:line="480" w:lineRule="auto"/>
      <w:ind w:left="360"/>
    </w:pPr>
  </w:style>
  <w:style w:type="character" w:styleId="Hyperlink">
    <w:name w:val="Hyperlink"/>
    <w:rsid w:val="000B51E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51E5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rsid w:val="006C065B"/>
    <w:pPr>
      <w:spacing w:before="100" w:beforeAutospacing="1" w:after="100" w:afterAutospacing="1"/>
    </w:pPr>
    <w:rPr>
      <w:szCs w:val="24"/>
    </w:rPr>
  </w:style>
  <w:style w:type="paragraph" w:styleId="NoSpacing">
    <w:name w:val="No Spacing"/>
    <w:uiPriority w:val="1"/>
    <w:qFormat/>
    <w:rsid w:val="006C065B"/>
    <w:rPr>
      <w:rFonts w:ascii="Calibri" w:hAnsi="Calibri" w:cs="Calibri"/>
      <w:sz w:val="22"/>
      <w:szCs w:val="22"/>
    </w:rPr>
  </w:style>
  <w:style w:type="character" w:styleId="Strong">
    <w:name w:val="Strong"/>
    <w:uiPriority w:val="22"/>
    <w:qFormat/>
    <w:rsid w:val="004F0596"/>
    <w:rPr>
      <w:b/>
      <w:bCs/>
    </w:rPr>
  </w:style>
  <w:style w:type="character" w:styleId="Emphasis">
    <w:name w:val="Emphasis"/>
    <w:qFormat/>
    <w:rsid w:val="004F0596"/>
    <w:rPr>
      <w:i/>
      <w:iCs/>
    </w:rPr>
  </w:style>
  <w:style w:type="paragraph" w:styleId="HTMLPreformatted">
    <w:name w:val="HTML Preformatted"/>
    <w:basedOn w:val="Normal"/>
    <w:rsid w:val="00BA3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paragraph" w:customStyle="1" w:styleId="DefaultText">
    <w:name w:val="Default Text"/>
    <w:basedOn w:val="Normal"/>
    <w:rsid w:val="009A69CF"/>
    <w:rPr>
      <w:lang w:val="x-none"/>
    </w:rPr>
  </w:style>
  <w:style w:type="paragraph" w:customStyle="1" w:styleId="Address1">
    <w:name w:val="Address 1"/>
    <w:basedOn w:val="Normal"/>
    <w:rsid w:val="00275FFC"/>
    <w:pPr>
      <w:spacing w:line="160" w:lineRule="atLeast"/>
      <w:jc w:val="both"/>
    </w:pPr>
    <w:rPr>
      <w:rFonts w:ascii="Arial" w:hAnsi="Arial"/>
      <w:sz w:val="14"/>
    </w:rPr>
  </w:style>
  <w:style w:type="paragraph" w:customStyle="1" w:styleId="JobTitle">
    <w:name w:val="Job Title"/>
    <w:next w:val="Normal"/>
    <w:rsid w:val="00275FFC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CompanyName">
    <w:name w:val="Company Name"/>
    <w:basedOn w:val="Normal"/>
    <w:next w:val="Normal"/>
    <w:autoRedefine/>
    <w:rsid w:val="00275FFC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sz w:val="20"/>
    </w:rPr>
  </w:style>
  <w:style w:type="paragraph" w:styleId="BodyText2">
    <w:name w:val="Body Text 2"/>
    <w:basedOn w:val="Normal"/>
    <w:rsid w:val="006E3C02"/>
    <w:pPr>
      <w:spacing w:after="120" w:line="480" w:lineRule="auto"/>
    </w:pPr>
  </w:style>
  <w:style w:type="paragraph" w:customStyle="1" w:styleId="NormalWeb4">
    <w:name w:val="Normal (Web)4"/>
    <w:basedOn w:val="Normal"/>
    <w:rsid w:val="0005320D"/>
    <w:pPr>
      <w:spacing w:before="48" w:after="48"/>
    </w:pPr>
    <w:rPr>
      <w:szCs w:val="24"/>
    </w:rPr>
  </w:style>
  <w:style w:type="character" w:customStyle="1" w:styleId="text1">
    <w:name w:val="text1"/>
    <w:rsid w:val="0005320D"/>
    <w:rPr>
      <w:rFonts w:ascii="Arial" w:hAnsi="Arial" w:cs="Arial" w:hint="default"/>
      <w:sz w:val="19"/>
      <w:szCs w:val="19"/>
    </w:rPr>
  </w:style>
  <w:style w:type="table" w:styleId="TableGrid">
    <w:name w:val="Table Grid"/>
    <w:basedOn w:val="TableNormal"/>
    <w:rsid w:val="002A0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Normal"/>
    <w:autoRedefine/>
    <w:rsid w:val="00005914"/>
    <w:pPr>
      <w:numPr>
        <w:numId w:val="1"/>
      </w:numPr>
      <w:tabs>
        <w:tab w:val="clear" w:pos="283"/>
        <w:tab w:val="num" w:pos="720"/>
      </w:tabs>
      <w:ind w:left="720" w:hanging="270"/>
    </w:pPr>
    <w:rPr>
      <w:sz w:val="22"/>
    </w:rPr>
  </w:style>
  <w:style w:type="paragraph" w:customStyle="1" w:styleId="SectionTitle">
    <w:name w:val="Section Title"/>
    <w:basedOn w:val="Normal"/>
    <w:next w:val="Objective"/>
    <w:rsid w:val="00CD240E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CD240E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customStyle="1" w:styleId="Achievement">
    <w:name w:val="Achievement"/>
    <w:basedOn w:val="BodyText"/>
    <w:rsid w:val="00CD240E"/>
    <w:pPr>
      <w:spacing w:after="60" w:line="240" w:lineRule="atLeast"/>
      <w:ind w:left="240" w:hanging="240"/>
    </w:pPr>
    <w:rPr>
      <w:rFonts w:ascii="Garamond" w:hAnsi="Garamond"/>
      <w:sz w:val="22"/>
    </w:rPr>
  </w:style>
  <w:style w:type="paragraph" w:customStyle="1" w:styleId="Name">
    <w:name w:val="Name"/>
    <w:basedOn w:val="Normal"/>
    <w:next w:val="Normal"/>
    <w:rsid w:val="00CD240E"/>
    <w:pPr>
      <w:spacing w:after="440" w:line="240" w:lineRule="atLeast"/>
      <w:jc w:val="center"/>
    </w:pPr>
    <w:rPr>
      <w:rFonts w:ascii="Garamond" w:hAnsi="Garamond"/>
      <w:caps/>
      <w:spacing w:val="80"/>
      <w:position w:val="12"/>
      <w:sz w:val="44"/>
    </w:rPr>
  </w:style>
  <w:style w:type="paragraph" w:customStyle="1" w:styleId="Institution">
    <w:name w:val="Institution"/>
    <w:basedOn w:val="Normal"/>
    <w:next w:val="Achievement"/>
    <w:rsid w:val="00CD240E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</w:rPr>
  </w:style>
  <w:style w:type="paragraph" w:customStyle="1" w:styleId="Address2">
    <w:name w:val="Address 2"/>
    <w:basedOn w:val="Normal"/>
    <w:rsid w:val="00CD240E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customStyle="1" w:styleId="CompanyNameOne">
    <w:name w:val="Company Name One"/>
    <w:basedOn w:val="CompanyName"/>
    <w:next w:val="JobTitle"/>
    <w:rsid w:val="00CD240E"/>
    <w:pPr>
      <w:tabs>
        <w:tab w:val="clear" w:pos="2160"/>
        <w:tab w:val="left" w:pos="1440"/>
      </w:tabs>
      <w:spacing w:before="60" w:after="0"/>
    </w:pPr>
    <w:rPr>
      <w:rFonts w:ascii="Garamond" w:eastAsia="Times New Roman" w:hAnsi="Garamond"/>
      <w:sz w:val="22"/>
    </w:rPr>
  </w:style>
  <w:style w:type="paragraph" w:customStyle="1" w:styleId="NoTitle">
    <w:name w:val="No Title"/>
    <w:basedOn w:val="SectionTitle"/>
    <w:rsid w:val="00CD240E"/>
    <w:pPr>
      <w:pBdr>
        <w:bottom w:val="none" w:sz="0" w:space="0" w:color="auto"/>
      </w:pBdr>
    </w:pPr>
  </w:style>
  <w:style w:type="character" w:styleId="UnresolvedMention">
    <w:name w:val="Unresolved Mention"/>
    <w:basedOn w:val="DefaultParagraphFont"/>
    <w:uiPriority w:val="99"/>
    <w:semiHidden/>
    <w:unhideWhenUsed/>
    <w:rsid w:val="00BC3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12" w:space="1" w:color="auto"/>
            <w:right w:val="none" w:sz="0" w:space="0" w:color="auto"/>
          </w:divBdr>
        </w:div>
        <w:div w:id="16230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12" w:space="1" w:color="auto"/>
            <w:right w:val="none" w:sz="0" w:space="0" w:color="auto"/>
          </w:divBdr>
        </w:div>
      </w:divsChild>
    </w:div>
    <w:div w:id="683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cladellas@emesadecv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taylorwhit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esadecv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BB732-C1F6-4000-937F-51A175C2D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617</Words>
  <Characters>4248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JAMES E</vt:lpstr>
      <vt:lpstr>JAMES E</vt:lpstr>
    </vt:vector>
  </TitlesOfParts>
  <Company>Taylor White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E</dc:title>
  <dc:subject/>
  <dc:creator>Tony Linguanti</dc:creator>
  <cp:keywords/>
  <cp:lastModifiedBy>Marcello Romero</cp:lastModifiedBy>
  <cp:revision>77</cp:revision>
  <cp:lastPrinted>2005-08-30T14:08:00Z</cp:lastPrinted>
  <dcterms:created xsi:type="dcterms:W3CDTF">2019-07-23T17:25:00Z</dcterms:created>
  <dcterms:modified xsi:type="dcterms:W3CDTF">2020-09-26T03:59:00Z</dcterms:modified>
</cp:coreProperties>
</file>